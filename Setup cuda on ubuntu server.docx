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7D043" w14:textId="21455130" w:rsidR="00A9204E" w:rsidRDefault="00F9768A">
      <w:pPr>
        <w:rPr>
          <w:rFonts w:ascii="Fira Code" w:hAnsi="Fira Code" w:cs="Fira Code"/>
          <w:b/>
          <w:bCs/>
          <w:sz w:val="28"/>
          <w:szCs w:val="28"/>
          <w:lang w:val="nl-BE"/>
        </w:rPr>
      </w:pPr>
      <w:r w:rsidRPr="009D47B4">
        <w:rPr>
          <w:rFonts w:ascii="Fira Code" w:hAnsi="Fira Code" w:cs="Fira Code"/>
          <w:b/>
          <w:bCs/>
          <w:sz w:val="28"/>
          <w:szCs w:val="28"/>
          <w:lang w:val="nl-BE"/>
        </w:rPr>
        <w:t xml:space="preserve">Setup </w:t>
      </w:r>
      <w:proofErr w:type="spellStart"/>
      <w:r w:rsidRPr="009D47B4">
        <w:rPr>
          <w:rFonts w:ascii="Fira Code" w:hAnsi="Fira Code" w:cs="Fira Code"/>
          <w:b/>
          <w:bCs/>
          <w:sz w:val="28"/>
          <w:szCs w:val="28"/>
          <w:lang w:val="nl-BE"/>
        </w:rPr>
        <w:t>cuda</w:t>
      </w:r>
      <w:proofErr w:type="spellEnd"/>
      <w:r w:rsidRPr="009D47B4">
        <w:rPr>
          <w:rFonts w:ascii="Fira Code" w:hAnsi="Fira Code" w:cs="Fira Code"/>
          <w:b/>
          <w:bCs/>
          <w:sz w:val="28"/>
          <w:szCs w:val="28"/>
          <w:lang w:val="nl-BE"/>
        </w:rPr>
        <w:t xml:space="preserve"> on </w:t>
      </w:r>
      <w:proofErr w:type="spellStart"/>
      <w:r w:rsidRPr="009D47B4">
        <w:rPr>
          <w:rFonts w:ascii="Fira Code" w:hAnsi="Fira Code" w:cs="Fira Code"/>
          <w:b/>
          <w:bCs/>
          <w:sz w:val="28"/>
          <w:szCs w:val="28"/>
          <w:lang w:val="nl-BE"/>
        </w:rPr>
        <w:t>ubuntu</w:t>
      </w:r>
      <w:proofErr w:type="spellEnd"/>
      <w:r w:rsidRPr="009D47B4">
        <w:rPr>
          <w:rFonts w:ascii="Fira Code" w:hAnsi="Fira Code" w:cs="Fira Code"/>
          <w:b/>
          <w:bCs/>
          <w:sz w:val="28"/>
          <w:szCs w:val="28"/>
          <w:lang w:val="nl-BE"/>
        </w:rPr>
        <w:t xml:space="preserve"> server</w:t>
      </w:r>
      <w:r w:rsidR="009D47B4">
        <w:rPr>
          <w:rFonts w:ascii="Fira Code" w:hAnsi="Fira Code" w:cs="Fira Code"/>
          <w:b/>
          <w:bCs/>
          <w:sz w:val="28"/>
          <w:szCs w:val="28"/>
          <w:lang w:val="nl-BE"/>
        </w:rPr>
        <w:t xml:space="preserve"> (step-by-step guide)</w:t>
      </w:r>
    </w:p>
    <w:p w14:paraId="012FD6D0" w14:textId="609C6805" w:rsidR="00993B13" w:rsidRDefault="007F0221">
      <w:pPr>
        <w:rPr>
          <w:rFonts w:ascii="Fira Code" w:hAnsi="Fira Code" w:cs="Fira Code"/>
          <w:sz w:val="24"/>
          <w:szCs w:val="24"/>
          <w:lang w:val="nl-BE"/>
        </w:rPr>
      </w:pPr>
      <w:r>
        <w:rPr>
          <w:rFonts w:ascii="Fira Code" w:hAnsi="Fira Code" w:cs="Fira Code"/>
          <w:sz w:val="24"/>
          <w:szCs w:val="24"/>
          <w:lang w:val="nl-BE"/>
        </w:rPr>
        <w:t xml:space="preserve">Om </w:t>
      </w:r>
      <w:proofErr w:type="spellStart"/>
      <w:r>
        <w:rPr>
          <w:rFonts w:ascii="Fira Code" w:hAnsi="Fira Code" w:cs="Fira Code"/>
          <w:sz w:val="24"/>
          <w:szCs w:val="24"/>
          <w:lang w:val="nl-BE"/>
        </w:rPr>
        <w:t>cuda</w:t>
      </w:r>
      <w:proofErr w:type="spellEnd"/>
      <w:r>
        <w:rPr>
          <w:rFonts w:ascii="Fira Code" w:hAnsi="Fira Code" w:cs="Fira Code"/>
          <w:sz w:val="24"/>
          <w:szCs w:val="24"/>
          <w:lang w:val="nl-BE"/>
        </w:rPr>
        <w:t xml:space="preserve"> correct op te zetten in </w:t>
      </w:r>
      <w:proofErr w:type="spellStart"/>
      <w:r>
        <w:rPr>
          <w:rFonts w:ascii="Fira Code" w:hAnsi="Fira Code" w:cs="Fira Code"/>
          <w:sz w:val="24"/>
          <w:szCs w:val="24"/>
          <w:lang w:val="nl-BE"/>
        </w:rPr>
        <w:t>ubuntu</w:t>
      </w:r>
      <w:proofErr w:type="spellEnd"/>
      <w:r>
        <w:rPr>
          <w:rFonts w:ascii="Fira Code" w:hAnsi="Fira Code" w:cs="Fira Code"/>
          <w:sz w:val="24"/>
          <w:szCs w:val="24"/>
          <w:lang w:val="nl-BE"/>
        </w:rPr>
        <w:t xml:space="preserve"> server binnen een </w:t>
      </w:r>
      <w:proofErr w:type="spellStart"/>
      <w:r>
        <w:rPr>
          <w:rFonts w:ascii="Fira Code" w:hAnsi="Fira Code" w:cs="Fira Code"/>
          <w:sz w:val="24"/>
          <w:szCs w:val="24"/>
          <w:lang w:val="nl-BE"/>
        </w:rPr>
        <w:t>jupyter</w:t>
      </w:r>
      <w:proofErr w:type="spellEnd"/>
      <w:r>
        <w:rPr>
          <w:rFonts w:ascii="Fira Code" w:hAnsi="Fira Code" w:cs="Fira Code"/>
          <w:sz w:val="24"/>
          <w:szCs w:val="24"/>
          <w:lang w:val="nl-BE"/>
        </w:rPr>
        <w:t xml:space="preserve"> notebook moeten we een aantal dingen weten.</w:t>
      </w:r>
    </w:p>
    <w:p w14:paraId="40B05D1C" w14:textId="77777777" w:rsidR="00400B2A" w:rsidRDefault="00400B2A">
      <w:pPr>
        <w:rPr>
          <w:rFonts w:ascii="Fira Code" w:hAnsi="Fira Code" w:cs="Fira Code"/>
          <w:sz w:val="24"/>
          <w:szCs w:val="24"/>
          <w:lang w:val="nl-BE"/>
        </w:rPr>
      </w:pPr>
    </w:p>
    <w:p w14:paraId="7CB3BB63" w14:textId="77777777" w:rsidR="00400B2A" w:rsidRDefault="00400B2A">
      <w:pPr>
        <w:rPr>
          <w:rFonts w:ascii="Fira Code" w:hAnsi="Fira Code" w:cs="Fira Code"/>
          <w:sz w:val="24"/>
          <w:szCs w:val="24"/>
          <w:lang w:val="nl-BE"/>
        </w:rPr>
      </w:pPr>
    </w:p>
    <w:p w14:paraId="31FBF895" w14:textId="04B7FDD7" w:rsidR="00400B2A" w:rsidRDefault="00400B2A" w:rsidP="00400B2A">
      <w:pPr>
        <w:rPr>
          <w:rFonts w:ascii="Fira Code" w:hAnsi="Fira Code" w:cs="Fira Code"/>
          <w:sz w:val="28"/>
          <w:szCs w:val="28"/>
          <w:lang w:val="nl-BE"/>
        </w:rPr>
      </w:pPr>
      <w:proofErr w:type="spellStart"/>
      <w:r w:rsidRPr="00400B2A">
        <w:rPr>
          <w:rFonts w:ascii="Fira Code" w:hAnsi="Fira Code" w:cs="Fira Code"/>
          <w:b/>
          <w:bCs/>
          <w:sz w:val="28"/>
          <w:szCs w:val="28"/>
          <w:lang w:val="nl-BE"/>
        </w:rPr>
        <w:t>P</w:t>
      </w:r>
      <w:r w:rsidRPr="00400B2A">
        <w:rPr>
          <w:rFonts w:ascii="Fira Code" w:hAnsi="Fira Code" w:cs="Fira Code"/>
          <w:b/>
          <w:bCs/>
          <w:sz w:val="28"/>
          <w:szCs w:val="28"/>
          <w:lang w:val="nl-BE"/>
        </w:rPr>
        <w:t>rerequisite</w:t>
      </w:r>
      <w:r w:rsidRPr="00400B2A">
        <w:rPr>
          <w:rFonts w:ascii="Fira Code" w:hAnsi="Fira Code" w:cs="Fira Code"/>
          <w:b/>
          <w:bCs/>
          <w:sz w:val="28"/>
          <w:szCs w:val="28"/>
          <w:lang w:val="nl-BE"/>
        </w:rPr>
        <w:t>s</w:t>
      </w:r>
      <w:proofErr w:type="spellEnd"/>
      <w:r w:rsidRPr="00400B2A">
        <w:rPr>
          <w:rFonts w:ascii="Fira Code" w:hAnsi="Fira Code" w:cs="Fira Code"/>
          <w:sz w:val="28"/>
          <w:szCs w:val="28"/>
          <w:lang w:val="nl-BE"/>
        </w:rPr>
        <w:t>:</w:t>
      </w:r>
    </w:p>
    <w:p w14:paraId="59D54983" w14:textId="409EEA91" w:rsidR="00400B2A" w:rsidRDefault="00400B2A" w:rsidP="00400B2A">
      <w:pPr>
        <w:pStyle w:val="Lijstalinea"/>
        <w:numPr>
          <w:ilvl w:val="0"/>
          <w:numId w:val="27"/>
        </w:numPr>
        <w:rPr>
          <w:rFonts w:ascii="Fira Code" w:hAnsi="Fira Code" w:cs="Fira Code"/>
          <w:sz w:val="24"/>
          <w:szCs w:val="24"/>
          <w:lang w:val="nl-BE"/>
        </w:rPr>
      </w:pPr>
      <w:r w:rsidRPr="00584E8C">
        <w:rPr>
          <w:rFonts w:ascii="Fira Code" w:hAnsi="Fira Code" w:cs="Fira Code"/>
          <w:sz w:val="24"/>
          <w:szCs w:val="24"/>
          <w:lang w:val="nl-BE"/>
        </w:rPr>
        <w:t xml:space="preserve">Model naam van de </w:t>
      </w:r>
      <w:proofErr w:type="spellStart"/>
      <w:r w:rsidRPr="00584E8C">
        <w:rPr>
          <w:rFonts w:ascii="Fira Code" w:hAnsi="Fira Code" w:cs="Fira Code"/>
          <w:sz w:val="24"/>
          <w:szCs w:val="24"/>
          <w:lang w:val="nl-BE"/>
        </w:rPr>
        <w:t>nvidia</w:t>
      </w:r>
      <w:proofErr w:type="spellEnd"/>
      <w:r w:rsidRPr="00584E8C">
        <w:rPr>
          <w:rFonts w:ascii="Fira Code" w:hAnsi="Fira Code" w:cs="Fira Code"/>
          <w:sz w:val="24"/>
          <w:szCs w:val="24"/>
          <w:lang w:val="nl-BE"/>
        </w:rPr>
        <w:t xml:space="preserve"> </w:t>
      </w:r>
      <w:proofErr w:type="spellStart"/>
      <w:r w:rsidRPr="00584E8C">
        <w:rPr>
          <w:rFonts w:ascii="Fira Code" w:hAnsi="Fira Code" w:cs="Fira Code"/>
          <w:sz w:val="24"/>
          <w:szCs w:val="24"/>
          <w:lang w:val="nl-BE"/>
        </w:rPr>
        <w:t>gpu</w:t>
      </w:r>
      <w:proofErr w:type="spellEnd"/>
      <w:r w:rsidR="00780A9B">
        <w:rPr>
          <w:rFonts w:ascii="Fira Code" w:hAnsi="Fira Code" w:cs="Fira Code"/>
          <w:sz w:val="24"/>
          <w:szCs w:val="24"/>
          <w:lang w:val="nl-BE"/>
        </w:rPr>
        <w:t>:</w:t>
      </w:r>
    </w:p>
    <w:p w14:paraId="171CA94A" w14:textId="41973162" w:rsidR="00202DB6" w:rsidRDefault="004644A0" w:rsidP="00202DB6">
      <w:pPr>
        <w:shd w:val="clear" w:color="auto" w:fill="000000" w:themeFill="text1"/>
        <w:ind w:left="720"/>
        <w:rPr>
          <w:rFonts w:ascii="Fira Code" w:hAnsi="Fira Code" w:cs="Fira Code"/>
          <w:sz w:val="24"/>
          <w:szCs w:val="24"/>
          <w:lang w:val="nl-BE"/>
        </w:rPr>
      </w:pPr>
      <w:proofErr w:type="spellStart"/>
      <w:r w:rsidRPr="004644A0">
        <w:rPr>
          <w:rFonts w:ascii="Fira Code" w:hAnsi="Fira Code" w:cs="Fira Code"/>
          <w:sz w:val="24"/>
          <w:szCs w:val="24"/>
          <w:lang w:val="nl-BE"/>
        </w:rPr>
        <w:t>sudo</w:t>
      </w:r>
      <w:proofErr w:type="spellEnd"/>
      <w:r w:rsidRPr="004644A0">
        <w:rPr>
          <w:rFonts w:ascii="Fira Code" w:hAnsi="Fira Code" w:cs="Fira Code"/>
          <w:sz w:val="24"/>
          <w:szCs w:val="24"/>
          <w:lang w:val="nl-BE"/>
        </w:rPr>
        <w:t xml:space="preserve"> </w:t>
      </w:r>
      <w:proofErr w:type="spellStart"/>
      <w:r w:rsidRPr="004644A0">
        <w:rPr>
          <w:rFonts w:ascii="Fira Code" w:hAnsi="Fira Code" w:cs="Fira Code"/>
          <w:sz w:val="24"/>
          <w:szCs w:val="24"/>
          <w:lang w:val="nl-BE"/>
        </w:rPr>
        <w:t>lshw</w:t>
      </w:r>
      <w:proofErr w:type="spellEnd"/>
      <w:r w:rsidRPr="004644A0">
        <w:rPr>
          <w:rFonts w:ascii="Fira Code" w:hAnsi="Fira Code" w:cs="Fira Code"/>
          <w:sz w:val="24"/>
          <w:szCs w:val="24"/>
          <w:lang w:val="nl-BE"/>
        </w:rPr>
        <w:t xml:space="preserve"> -</w:t>
      </w:r>
      <w:proofErr w:type="spellStart"/>
      <w:r w:rsidRPr="004644A0">
        <w:rPr>
          <w:rFonts w:ascii="Fira Code" w:hAnsi="Fira Code" w:cs="Fira Code"/>
          <w:sz w:val="24"/>
          <w:szCs w:val="24"/>
          <w:lang w:val="nl-BE"/>
        </w:rPr>
        <w:t>numeric</w:t>
      </w:r>
      <w:proofErr w:type="spellEnd"/>
      <w:r w:rsidRPr="004644A0">
        <w:rPr>
          <w:rFonts w:ascii="Fira Code" w:hAnsi="Fira Code" w:cs="Fira Code"/>
          <w:sz w:val="24"/>
          <w:szCs w:val="24"/>
          <w:lang w:val="nl-BE"/>
        </w:rPr>
        <w:t xml:space="preserve"> -C display</w:t>
      </w:r>
    </w:p>
    <w:p w14:paraId="73BF79EC" w14:textId="083731E8" w:rsidR="00202DB6" w:rsidRDefault="00202DB6" w:rsidP="00202DB6">
      <w:pPr>
        <w:rPr>
          <w:rFonts w:ascii="Fira Code" w:hAnsi="Fira Code" w:cs="Fira Code"/>
          <w:sz w:val="24"/>
          <w:szCs w:val="24"/>
          <w:lang w:val="nl-BE"/>
        </w:rPr>
      </w:pPr>
      <w:r>
        <w:rPr>
          <w:rFonts w:ascii="Fira Code" w:hAnsi="Fira Code" w:cs="Fira Code"/>
          <w:sz w:val="24"/>
          <w:szCs w:val="24"/>
          <w:lang w:val="nl-BE"/>
        </w:rPr>
        <w:tab/>
      </w:r>
    </w:p>
    <w:p w14:paraId="4B85B644" w14:textId="0711DFA6" w:rsidR="00202DB6" w:rsidRPr="009166FC" w:rsidRDefault="00202DB6" w:rsidP="00202DB6">
      <w:pPr>
        <w:rPr>
          <w:rFonts w:ascii="Fira Code" w:hAnsi="Fira Code" w:cs="Fira Code"/>
          <w:b/>
          <w:bCs/>
          <w:sz w:val="24"/>
          <w:szCs w:val="24"/>
          <w:lang w:val="nl-BE"/>
        </w:rPr>
      </w:pPr>
      <w:r w:rsidRPr="009166FC">
        <w:rPr>
          <w:rFonts w:ascii="Fira Code" w:hAnsi="Fira Code" w:cs="Fira Code"/>
          <w:b/>
          <w:bCs/>
          <w:sz w:val="24"/>
          <w:szCs w:val="24"/>
          <w:lang w:val="nl-BE"/>
        </w:rPr>
        <w:tab/>
        <w:t>verwachte uitvoer:</w:t>
      </w:r>
    </w:p>
    <w:p w14:paraId="70D59B6B" w14:textId="77777777" w:rsidR="00935FB8" w:rsidRPr="00935FB8" w:rsidRDefault="007C158B" w:rsidP="004D1C7B">
      <w:pPr>
        <w:shd w:val="clear" w:color="auto" w:fill="000000" w:themeFill="text1"/>
        <w:rPr>
          <w:rFonts w:ascii="Fira Code" w:hAnsi="Fira Code" w:cs="Fira Code"/>
          <w:sz w:val="24"/>
          <w:szCs w:val="24"/>
          <w:lang w:val="nl-BE"/>
        </w:rPr>
      </w:pPr>
      <w:r>
        <w:rPr>
          <w:rFonts w:ascii="Fira Code" w:hAnsi="Fira Code" w:cs="Fira Code"/>
          <w:sz w:val="24"/>
          <w:szCs w:val="24"/>
          <w:lang w:val="nl-BE"/>
        </w:rPr>
        <w:tab/>
      </w:r>
      <w:r w:rsidR="00935FB8" w:rsidRPr="00935FB8">
        <w:rPr>
          <w:rFonts w:ascii="Fira Code" w:hAnsi="Fira Code" w:cs="Fira Code"/>
          <w:sz w:val="24"/>
          <w:szCs w:val="24"/>
          <w:lang w:val="nl-BE"/>
        </w:rPr>
        <w:t>*-display</w:t>
      </w:r>
    </w:p>
    <w:p w14:paraId="4DB83947" w14:textId="77777777" w:rsidR="00935FB8" w:rsidRPr="00935FB8" w:rsidRDefault="00935FB8" w:rsidP="004D1C7B">
      <w:pPr>
        <w:shd w:val="clear" w:color="auto" w:fill="000000" w:themeFill="text1"/>
        <w:rPr>
          <w:rFonts w:ascii="Fira Code" w:hAnsi="Fira Code" w:cs="Fira Code"/>
          <w:sz w:val="24"/>
          <w:szCs w:val="24"/>
          <w:lang w:val="nl-BE"/>
        </w:rPr>
      </w:pPr>
      <w:r w:rsidRPr="00935FB8">
        <w:rPr>
          <w:rFonts w:ascii="Fira Code" w:hAnsi="Fira Code" w:cs="Fira Code"/>
          <w:sz w:val="24"/>
          <w:szCs w:val="24"/>
          <w:lang w:val="nl-BE"/>
        </w:rPr>
        <w:t xml:space="preserve">       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description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>: 3D controller</w:t>
      </w:r>
    </w:p>
    <w:p w14:paraId="2F7A37BA" w14:textId="77777777" w:rsidR="00935FB8" w:rsidRPr="00935FB8" w:rsidRDefault="00935FB8" w:rsidP="004D1C7B">
      <w:pPr>
        <w:shd w:val="clear" w:color="auto" w:fill="000000" w:themeFill="text1"/>
        <w:rPr>
          <w:rFonts w:ascii="Fira Code" w:hAnsi="Fira Code" w:cs="Fira Code"/>
          <w:sz w:val="24"/>
          <w:szCs w:val="24"/>
          <w:lang w:val="nl-BE"/>
        </w:rPr>
      </w:pPr>
      <w:r w:rsidRPr="00935FB8">
        <w:rPr>
          <w:rFonts w:ascii="Fira Code" w:hAnsi="Fira Code" w:cs="Fira Code"/>
          <w:sz w:val="24"/>
          <w:szCs w:val="24"/>
          <w:lang w:val="nl-BE"/>
        </w:rPr>
        <w:t xml:space="preserve">       product: GA100GL [A30 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PCIe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>] [10DE:20B7]</w:t>
      </w:r>
    </w:p>
    <w:p w14:paraId="7EB8B9BA" w14:textId="77777777" w:rsidR="00935FB8" w:rsidRPr="00935FB8" w:rsidRDefault="00935FB8" w:rsidP="004D1C7B">
      <w:pPr>
        <w:shd w:val="clear" w:color="auto" w:fill="000000" w:themeFill="text1"/>
        <w:rPr>
          <w:rFonts w:ascii="Fira Code" w:hAnsi="Fira Code" w:cs="Fira Code"/>
          <w:sz w:val="24"/>
          <w:szCs w:val="24"/>
          <w:lang w:val="nl-BE"/>
        </w:rPr>
      </w:pPr>
      <w:r w:rsidRPr="00935FB8">
        <w:rPr>
          <w:rFonts w:ascii="Fira Code" w:hAnsi="Fira Code" w:cs="Fira Code"/>
          <w:sz w:val="24"/>
          <w:szCs w:val="24"/>
          <w:lang w:val="nl-BE"/>
        </w:rPr>
        <w:t xml:space="preserve">       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vendor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>: NVIDIA Corporation [10DE]</w:t>
      </w:r>
    </w:p>
    <w:p w14:paraId="0FBA08A3" w14:textId="77777777" w:rsidR="00935FB8" w:rsidRPr="00935FB8" w:rsidRDefault="00935FB8" w:rsidP="004D1C7B">
      <w:pPr>
        <w:shd w:val="clear" w:color="auto" w:fill="000000" w:themeFill="text1"/>
        <w:rPr>
          <w:rFonts w:ascii="Fira Code" w:hAnsi="Fira Code" w:cs="Fira Code"/>
          <w:sz w:val="24"/>
          <w:szCs w:val="24"/>
          <w:lang w:val="nl-BE"/>
        </w:rPr>
      </w:pPr>
      <w:r w:rsidRPr="00935FB8">
        <w:rPr>
          <w:rFonts w:ascii="Fira Code" w:hAnsi="Fira Code" w:cs="Fira Code"/>
          <w:sz w:val="24"/>
          <w:szCs w:val="24"/>
          <w:lang w:val="nl-BE"/>
        </w:rPr>
        <w:t xml:space="preserve">       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physical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 xml:space="preserve"> 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id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>: 0</w:t>
      </w:r>
    </w:p>
    <w:p w14:paraId="6EEA16A0" w14:textId="77777777" w:rsidR="00935FB8" w:rsidRPr="00935FB8" w:rsidRDefault="00935FB8" w:rsidP="004D1C7B">
      <w:pPr>
        <w:shd w:val="clear" w:color="auto" w:fill="000000" w:themeFill="text1"/>
        <w:rPr>
          <w:rFonts w:ascii="Fira Code" w:hAnsi="Fira Code" w:cs="Fira Code"/>
          <w:sz w:val="24"/>
          <w:szCs w:val="24"/>
          <w:lang w:val="nl-BE"/>
        </w:rPr>
      </w:pPr>
      <w:r w:rsidRPr="00935FB8">
        <w:rPr>
          <w:rFonts w:ascii="Fira Code" w:hAnsi="Fira Code" w:cs="Fira Code"/>
          <w:sz w:val="24"/>
          <w:szCs w:val="24"/>
          <w:lang w:val="nl-BE"/>
        </w:rPr>
        <w:t xml:space="preserve">       bus info: pci@0000:03:00.0</w:t>
      </w:r>
    </w:p>
    <w:p w14:paraId="2572E7EC" w14:textId="77777777" w:rsidR="00935FB8" w:rsidRPr="00935FB8" w:rsidRDefault="00935FB8" w:rsidP="004D1C7B">
      <w:pPr>
        <w:shd w:val="clear" w:color="auto" w:fill="000000" w:themeFill="text1"/>
        <w:rPr>
          <w:rFonts w:ascii="Fira Code" w:hAnsi="Fira Code" w:cs="Fira Code"/>
          <w:sz w:val="24"/>
          <w:szCs w:val="24"/>
          <w:lang w:val="nl-BE"/>
        </w:rPr>
      </w:pPr>
      <w:r w:rsidRPr="00935FB8">
        <w:rPr>
          <w:rFonts w:ascii="Fira Code" w:hAnsi="Fira Code" w:cs="Fira Code"/>
          <w:sz w:val="24"/>
          <w:szCs w:val="24"/>
          <w:lang w:val="nl-BE"/>
        </w:rPr>
        <w:t xml:space="preserve">       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logical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 xml:space="preserve"> name: /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dev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>/fb0</w:t>
      </w:r>
    </w:p>
    <w:p w14:paraId="4437FC83" w14:textId="77777777" w:rsidR="00935FB8" w:rsidRPr="00935FB8" w:rsidRDefault="00935FB8" w:rsidP="004D1C7B">
      <w:pPr>
        <w:shd w:val="clear" w:color="auto" w:fill="000000" w:themeFill="text1"/>
        <w:rPr>
          <w:rFonts w:ascii="Fira Code" w:hAnsi="Fira Code" w:cs="Fira Code"/>
          <w:sz w:val="24"/>
          <w:szCs w:val="24"/>
          <w:lang w:val="nl-BE"/>
        </w:rPr>
      </w:pPr>
      <w:r w:rsidRPr="00935FB8">
        <w:rPr>
          <w:rFonts w:ascii="Fira Code" w:hAnsi="Fira Code" w:cs="Fira Code"/>
          <w:sz w:val="24"/>
          <w:szCs w:val="24"/>
          <w:lang w:val="nl-BE"/>
        </w:rPr>
        <w:t xml:space="preserve">       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version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>: a1</w:t>
      </w:r>
    </w:p>
    <w:p w14:paraId="32DEF4C6" w14:textId="77777777" w:rsidR="00935FB8" w:rsidRPr="00935FB8" w:rsidRDefault="00935FB8" w:rsidP="004D1C7B">
      <w:pPr>
        <w:shd w:val="clear" w:color="auto" w:fill="000000" w:themeFill="text1"/>
        <w:rPr>
          <w:rFonts w:ascii="Fira Code" w:hAnsi="Fira Code" w:cs="Fira Code"/>
          <w:sz w:val="24"/>
          <w:szCs w:val="24"/>
          <w:lang w:val="nl-BE"/>
        </w:rPr>
      </w:pPr>
      <w:r w:rsidRPr="00935FB8">
        <w:rPr>
          <w:rFonts w:ascii="Fira Code" w:hAnsi="Fira Code" w:cs="Fira Code"/>
          <w:sz w:val="24"/>
          <w:szCs w:val="24"/>
          <w:lang w:val="nl-BE"/>
        </w:rPr>
        <w:t xml:space="preserve">       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width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>: 64 bits</w:t>
      </w:r>
    </w:p>
    <w:p w14:paraId="2E6118D6" w14:textId="0DCCA1E2" w:rsidR="00935FB8" w:rsidRPr="00935FB8" w:rsidRDefault="00935FB8" w:rsidP="004D1C7B">
      <w:pPr>
        <w:shd w:val="clear" w:color="auto" w:fill="000000" w:themeFill="text1"/>
        <w:rPr>
          <w:rFonts w:ascii="Fira Code" w:hAnsi="Fira Code" w:cs="Fira Code"/>
          <w:sz w:val="24"/>
          <w:szCs w:val="24"/>
          <w:lang w:val="nl-BE"/>
        </w:rPr>
      </w:pPr>
      <w:r w:rsidRPr="00935FB8">
        <w:rPr>
          <w:rFonts w:ascii="Fira Code" w:hAnsi="Fira Code" w:cs="Fira Code"/>
          <w:sz w:val="24"/>
          <w:szCs w:val="24"/>
          <w:lang w:val="nl-BE"/>
        </w:rPr>
        <w:t xml:space="preserve">       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clock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>: 66MHz</w:t>
      </w:r>
    </w:p>
    <w:p w14:paraId="5E029977" w14:textId="77777777" w:rsidR="00935FB8" w:rsidRPr="00935FB8" w:rsidRDefault="00935FB8" w:rsidP="004D1C7B">
      <w:pPr>
        <w:shd w:val="clear" w:color="auto" w:fill="000000" w:themeFill="text1"/>
        <w:rPr>
          <w:rFonts w:ascii="Fira Code" w:hAnsi="Fira Code" w:cs="Fira Code"/>
          <w:sz w:val="24"/>
          <w:szCs w:val="24"/>
          <w:lang w:val="nl-BE"/>
        </w:rPr>
      </w:pPr>
      <w:r w:rsidRPr="00935FB8">
        <w:rPr>
          <w:rFonts w:ascii="Fira Code" w:hAnsi="Fira Code" w:cs="Fira Code"/>
          <w:sz w:val="24"/>
          <w:szCs w:val="24"/>
          <w:lang w:val="nl-BE"/>
        </w:rPr>
        <w:t xml:space="preserve">       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capabilities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 xml:space="preserve">: 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msix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 xml:space="preserve"> 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bus_master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 xml:space="preserve"> 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cap_list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 xml:space="preserve"> 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fb</w:t>
      </w:r>
      <w:proofErr w:type="spellEnd"/>
    </w:p>
    <w:p w14:paraId="2D706FC2" w14:textId="306D8930" w:rsidR="00202DB6" w:rsidRDefault="00935FB8" w:rsidP="004D1C7B">
      <w:pPr>
        <w:shd w:val="clear" w:color="auto" w:fill="000000" w:themeFill="text1"/>
        <w:rPr>
          <w:rFonts w:ascii="Fira Code" w:hAnsi="Fira Code" w:cs="Fira Code"/>
          <w:sz w:val="24"/>
          <w:szCs w:val="24"/>
          <w:lang w:val="nl-BE"/>
        </w:rPr>
      </w:pP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configuration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 xml:space="preserve">: 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depth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>=32 driver=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nvidia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 xml:space="preserve"> 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latency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 xml:space="preserve">=0 mode=1024x768 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visual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>=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truecolor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 xml:space="preserve"> 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xres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 xml:space="preserve">=1024 </w:t>
      </w:r>
      <w:proofErr w:type="spellStart"/>
      <w:r w:rsidRPr="00935FB8">
        <w:rPr>
          <w:rFonts w:ascii="Fira Code" w:hAnsi="Fira Code" w:cs="Fira Code"/>
          <w:sz w:val="24"/>
          <w:szCs w:val="24"/>
          <w:lang w:val="nl-BE"/>
        </w:rPr>
        <w:t>yres</w:t>
      </w:r>
      <w:proofErr w:type="spellEnd"/>
      <w:r w:rsidRPr="00935FB8">
        <w:rPr>
          <w:rFonts w:ascii="Fira Code" w:hAnsi="Fira Code" w:cs="Fira Code"/>
          <w:sz w:val="24"/>
          <w:szCs w:val="24"/>
          <w:lang w:val="nl-BE"/>
        </w:rPr>
        <w:t>=768</w:t>
      </w:r>
      <w:r w:rsidR="004D1C7B">
        <w:rPr>
          <w:rFonts w:ascii="Fira Code" w:hAnsi="Fira Code" w:cs="Fira Code"/>
          <w:sz w:val="24"/>
          <w:szCs w:val="24"/>
          <w:lang w:val="nl-BE"/>
        </w:rPr>
        <w:t xml:space="preserve"> </w:t>
      </w:r>
      <w:r w:rsidRPr="00935FB8">
        <w:rPr>
          <w:rFonts w:ascii="Fira Code" w:hAnsi="Fira Code" w:cs="Fira Code"/>
          <w:sz w:val="24"/>
          <w:szCs w:val="24"/>
          <w:lang w:val="nl-BE"/>
        </w:rPr>
        <w:t>resources: iomemory:1fff0-1ffef irq:0 memory:fd300000-fd33ffff memory:1fff00000000-1fffffffffff memory:fa000000-f</w:t>
      </w:r>
    </w:p>
    <w:p w14:paraId="07ED4809" w14:textId="77777777" w:rsidR="00B944BA" w:rsidRDefault="00B944BA" w:rsidP="004D1C7B">
      <w:pPr>
        <w:shd w:val="clear" w:color="auto" w:fill="000000" w:themeFill="text1"/>
        <w:rPr>
          <w:rFonts w:ascii="Fira Code" w:hAnsi="Fira Code" w:cs="Fira Code"/>
          <w:sz w:val="24"/>
          <w:szCs w:val="24"/>
          <w:lang w:val="nl-BE"/>
        </w:rPr>
      </w:pPr>
    </w:p>
    <w:p w14:paraId="2250CE47" w14:textId="77777777" w:rsidR="00B944BA" w:rsidRDefault="00B944BA" w:rsidP="00B944BA">
      <w:pPr>
        <w:rPr>
          <w:rFonts w:ascii="Fira Code" w:hAnsi="Fira Code" w:cs="Fira Code"/>
          <w:sz w:val="24"/>
          <w:szCs w:val="24"/>
          <w:lang w:val="nl-BE"/>
        </w:rPr>
      </w:pPr>
    </w:p>
    <w:p w14:paraId="11F77EFF" w14:textId="6FF3C924" w:rsidR="00B944BA" w:rsidRDefault="004313FF" w:rsidP="008D1A2C">
      <w:pPr>
        <w:pStyle w:val="Lijstalinea"/>
        <w:numPr>
          <w:ilvl w:val="0"/>
          <w:numId w:val="27"/>
        </w:numPr>
        <w:rPr>
          <w:rFonts w:ascii="Fira Code" w:hAnsi="Fira Code" w:cs="Fira Code"/>
          <w:sz w:val="24"/>
          <w:szCs w:val="24"/>
          <w:lang w:val="nl-BE"/>
        </w:rPr>
      </w:pPr>
      <w:r w:rsidRPr="004313FF">
        <w:rPr>
          <w:rFonts w:ascii="Fira Code" w:hAnsi="Fira Code" w:cs="Fira Code"/>
          <w:sz w:val="24"/>
          <w:szCs w:val="24"/>
          <w:lang w:val="nl-BE"/>
        </w:rPr>
        <w:drawing>
          <wp:anchor distT="0" distB="0" distL="114300" distR="114300" simplePos="0" relativeHeight="251658240" behindDoc="1" locked="0" layoutInCell="1" allowOverlap="1" wp14:anchorId="17DB80D4" wp14:editId="117DB59B">
            <wp:simplePos x="0" y="0"/>
            <wp:positionH relativeFrom="margin">
              <wp:align>center</wp:align>
            </wp:positionH>
            <wp:positionV relativeFrom="paragraph">
              <wp:posOffset>590361</wp:posOffset>
            </wp:positionV>
            <wp:extent cx="4341495" cy="3135630"/>
            <wp:effectExtent l="0" t="0" r="1905" b="7620"/>
            <wp:wrapTight wrapText="bothSides">
              <wp:wrapPolygon edited="0">
                <wp:start x="0" y="0"/>
                <wp:lineTo x="0" y="21521"/>
                <wp:lineTo x="21515" y="21521"/>
                <wp:lineTo x="21515" y="0"/>
                <wp:lineTo x="0" y="0"/>
              </wp:wrapPolygon>
            </wp:wrapTight>
            <wp:docPr id="2033548775" name="Afbeelding 1" descr="Afbeelding met tekst, diagram, nummer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48775" name="Afbeelding 1" descr="Afbeelding met tekst, diagram, nummer, schermopname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A2C">
        <w:rPr>
          <w:rFonts w:ascii="Fira Code" w:hAnsi="Fira Code" w:cs="Fira Code"/>
          <w:sz w:val="24"/>
          <w:szCs w:val="24"/>
          <w:lang w:val="nl-BE"/>
        </w:rPr>
        <w:t xml:space="preserve">Aan de hand van de naam van de </w:t>
      </w:r>
      <w:proofErr w:type="spellStart"/>
      <w:r w:rsidR="008D1A2C">
        <w:rPr>
          <w:rFonts w:ascii="Fira Code" w:hAnsi="Fira Code" w:cs="Fira Code"/>
          <w:sz w:val="24"/>
          <w:szCs w:val="24"/>
          <w:lang w:val="nl-BE"/>
        </w:rPr>
        <w:t>gpu</w:t>
      </w:r>
      <w:proofErr w:type="spellEnd"/>
      <w:r w:rsidR="008D1A2C">
        <w:rPr>
          <w:rFonts w:ascii="Fira Code" w:hAnsi="Fira Code" w:cs="Fira Code"/>
          <w:sz w:val="24"/>
          <w:szCs w:val="24"/>
          <w:lang w:val="nl-BE"/>
        </w:rPr>
        <w:t xml:space="preserve"> kan je in volgende tabel</w:t>
      </w:r>
      <w:r>
        <w:rPr>
          <w:rFonts w:ascii="Fira Code" w:hAnsi="Fira Code" w:cs="Fira Code"/>
          <w:sz w:val="24"/>
          <w:szCs w:val="24"/>
          <w:lang w:val="nl-BE"/>
        </w:rPr>
        <w:t xml:space="preserve"> de ondersteunde </w:t>
      </w:r>
      <w:proofErr w:type="spellStart"/>
      <w:r>
        <w:rPr>
          <w:rFonts w:ascii="Fira Code" w:hAnsi="Fira Code" w:cs="Fira Code"/>
          <w:sz w:val="24"/>
          <w:szCs w:val="24"/>
          <w:lang w:val="nl-BE"/>
        </w:rPr>
        <w:t>cuda</w:t>
      </w:r>
      <w:proofErr w:type="spellEnd"/>
      <w:r>
        <w:rPr>
          <w:rFonts w:ascii="Fira Code" w:hAnsi="Fira Code" w:cs="Fira Code"/>
          <w:sz w:val="24"/>
          <w:szCs w:val="24"/>
          <w:lang w:val="nl-BE"/>
        </w:rPr>
        <w:t xml:space="preserve"> versie bekijken voor de </w:t>
      </w:r>
      <w:proofErr w:type="spellStart"/>
      <w:r>
        <w:rPr>
          <w:rFonts w:ascii="Fira Code" w:hAnsi="Fira Code" w:cs="Fira Code"/>
          <w:sz w:val="24"/>
          <w:szCs w:val="24"/>
          <w:lang w:val="nl-BE"/>
        </w:rPr>
        <w:t>gpu</w:t>
      </w:r>
      <w:proofErr w:type="spellEnd"/>
      <w:r>
        <w:rPr>
          <w:rFonts w:ascii="Fira Code" w:hAnsi="Fira Code" w:cs="Fira Code"/>
          <w:sz w:val="24"/>
          <w:szCs w:val="24"/>
          <w:lang w:val="nl-BE"/>
        </w:rPr>
        <w:t xml:space="preserve"> familie:</w:t>
      </w:r>
      <w:r w:rsidR="003C7810" w:rsidRPr="003C7810">
        <w:t xml:space="preserve"> </w:t>
      </w:r>
      <w:hyperlink r:id="rId10" w:anchor="GPUs_supported" w:history="1">
        <w:r w:rsidR="003C7810" w:rsidRPr="003C7810">
          <w:rPr>
            <w:color w:val="0000FF"/>
            <w:u w:val="single"/>
          </w:rPr>
          <w:t xml:space="preserve">CUDA - </w:t>
        </w:r>
        <w:proofErr w:type="spellStart"/>
        <w:r w:rsidR="003C7810" w:rsidRPr="003C7810">
          <w:rPr>
            <w:color w:val="0000FF"/>
            <w:u w:val="single"/>
          </w:rPr>
          <w:t>Wikipedia</w:t>
        </w:r>
        <w:proofErr w:type="spellEnd"/>
      </w:hyperlink>
      <w:r>
        <w:rPr>
          <w:rFonts w:ascii="Fira Code" w:hAnsi="Fira Code" w:cs="Fira Code"/>
          <w:sz w:val="24"/>
          <w:szCs w:val="24"/>
          <w:lang w:val="nl-BE"/>
        </w:rPr>
        <w:br/>
      </w:r>
    </w:p>
    <w:p w14:paraId="19A1CB12" w14:textId="77777777" w:rsidR="007E4B6F" w:rsidRPr="007E4B6F" w:rsidRDefault="007E4B6F" w:rsidP="007E4B6F">
      <w:pPr>
        <w:rPr>
          <w:lang w:val="nl-BE"/>
        </w:rPr>
      </w:pPr>
    </w:p>
    <w:p w14:paraId="406EBF1A" w14:textId="77777777" w:rsidR="007E4B6F" w:rsidRPr="007E4B6F" w:rsidRDefault="007E4B6F" w:rsidP="007E4B6F">
      <w:pPr>
        <w:rPr>
          <w:lang w:val="nl-BE"/>
        </w:rPr>
      </w:pPr>
    </w:p>
    <w:p w14:paraId="4464BFE3" w14:textId="77777777" w:rsidR="007E4B6F" w:rsidRPr="007E4B6F" w:rsidRDefault="007E4B6F" w:rsidP="007E4B6F">
      <w:pPr>
        <w:rPr>
          <w:lang w:val="nl-BE"/>
        </w:rPr>
      </w:pPr>
    </w:p>
    <w:p w14:paraId="031F36CF" w14:textId="77777777" w:rsidR="007E4B6F" w:rsidRPr="007E4B6F" w:rsidRDefault="007E4B6F" w:rsidP="007E4B6F">
      <w:pPr>
        <w:rPr>
          <w:lang w:val="nl-BE"/>
        </w:rPr>
      </w:pPr>
    </w:p>
    <w:p w14:paraId="3E4DCCD1" w14:textId="77777777" w:rsidR="007E4B6F" w:rsidRPr="007E4B6F" w:rsidRDefault="007E4B6F" w:rsidP="007E4B6F">
      <w:pPr>
        <w:rPr>
          <w:lang w:val="nl-BE"/>
        </w:rPr>
      </w:pPr>
    </w:p>
    <w:p w14:paraId="17FE13BB" w14:textId="77777777" w:rsidR="007E4B6F" w:rsidRPr="007E4B6F" w:rsidRDefault="007E4B6F" w:rsidP="007E4B6F">
      <w:pPr>
        <w:rPr>
          <w:lang w:val="nl-BE"/>
        </w:rPr>
      </w:pPr>
    </w:p>
    <w:p w14:paraId="1D267F34" w14:textId="77777777" w:rsidR="007E4B6F" w:rsidRPr="007E4B6F" w:rsidRDefault="007E4B6F" w:rsidP="007E4B6F">
      <w:pPr>
        <w:rPr>
          <w:lang w:val="nl-BE"/>
        </w:rPr>
      </w:pPr>
    </w:p>
    <w:p w14:paraId="111FCC91" w14:textId="77777777" w:rsidR="007E4B6F" w:rsidRPr="007E4B6F" w:rsidRDefault="007E4B6F" w:rsidP="007E4B6F">
      <w:pPr>
        <w:rPr>
          <w:lang w:val="nl-BE"/>
        </w:rPr>
      </w:pPr>
    </w:p>
    <w:p w14:paraId="33FA1AA4" w14:textId="77777777" w:rsidR="007E4B6F" w:rsidRPr="007E4B6F" w:rsidRDefault="007E4B6F" w:rsidP="007E4B6F">
      <w:pPr>
        <w:rPr>
          <w:lang w:val="nl-BE"/>
        </w:rPr>
      </w:pPr>
    </w:p>
    <w:p w14:paraId="5EBC1154" w14:textId="77777777" w:rsidR="007E4B6F" w:rsidRPr="007E4B6F" w:rsidRDefault="007E4B6F" w:rsidP="007E4B6F">
      <w:pPr>
        <w:rPr>
          <w:lang w:val="nl-BE"/>
        </w:rPr>
      </w:pPr>
    </w:p>
    <w:p w14:paraId="259E41AB" w14:textId="77777777" w:rsidR="007E4B6F" w:rsidRPr="007E4B6F" w:rsidRDefault="007E4B6F" w:rsidP="007E4B6F">
      <w:pPr>
        <w:rPr>
          <w:lang w:val="nl-BE"/>
        </w:rPr>
      </w:pPr>
    </w:p>
    <w:p w14:paraId="0A884241" w14:textId="77777777" w:rsidR="007E4B6F" w:rsidRPr="007E4B6F" w:rsidRDefault="007E4B6F" w:rsidP="007E4B6F">
      <w:pPr>
        <w:rPr>
          <w:lang w:val="nl-BE"/>
        </w:rPr>
      </w:pPr>
    </w:p>
    <w:p w14:paraId="606E7D26" w14:textId="77777777" w:rsidR="007E4B6F" w:rsidRDefault="007E4B6F" w:rsidP="007E4B6F">
      <w:pPr>
        <w:rPr>
          <w:rFonts w:ascii="Fira Code" w:hAnsi="Fira Code" w:cs="Fira Code"/>
          <w:sz w:val="24"/>
          <w:szCs w:val="24"/>
          <w:lang w:val="nl-BE"/>
        </w:rPr>
      </w:pPr>
    </w:p>
    <w:p w14:paraId="41810217" w14:textId="77777777" w:rsidR="007E4B6F" w:rsidRPr="007E4B6F" w:rsidRDefault="007E4B6F" w:rsidP="007E4B6F">
      <w:pPr>
        <w:rPr>
          <w:lang w:val="nl-BE"/>
        </w:rPr>
      </w:pPr>
    </w:p>
    <w:p w14:paraId="070F3233" w14:textId="5CB788FE" w:rsidR="007E4B6F" w:rsidRDefault="007E4B6F" w:rsidP="007E4B6F">
      <w:pPr>
        <w:rPr>
          <w:rFonts w:ascii="Fira Code" w:hAnsi="Fira Code" w:cs="Fira Code"/>
          <w:sz w:val="24"/>
          <w:szCs w:val="24"/>
          <w:lang w:val="nl-BE"/>
        </w:rPr>
      </w:pPr>
    </w:p>
    <w:p w14:paraId="0DB8BEFB" w14:textId="77777777" w:rsidR="007E4B6F" w:rsidRDefault="007E4B6F" w:rsidP="007E4B6F">
      <w:pPr>
        <w:rPr>
          <w:rFonts w:ascii="Fira Code" w:hAnsi="Fira Code" w:cs="Fira Code"/>
          <w:sz w:val="24"/>
          <w:szCs w:val="24"/>
          <w:lang w:val="nl-BE"/>
        </w:rPr>
      </w:pPr>
    </w:p>
    <w:p w14:paraId="6227517A" w14:textId="77777777" w:rsidR="007E4B6F" w:rsidRDefault="007E4B6F" w:rsidP="007E4B6F">
      <w:pPr>
        <w:rPr>
          <w:rFonts w:ascii="Fira Code" w:hAnsi="Fira Code" w:cs="Fira Code"/>
          <w:sz w:val="24"/>
          <w:szCs w:val="24"/>
          <w:lang w:val="nl-BE"/>
        </w:rPr>
      </w:pPr>
    </w:p>
    <w:p w14:paraId="09309CD4" w14:textId="18B8DFCF" w:rsidR="007E4B6F" w:rsidRDefault="001C4D58" w:rsidP="007E4B6F">
      <w:pPr>
        <w:rPr>
          <w:rFonts w:ascii="Fira Code" w:hAnsi="Fira Code" w:cs="Fira Code"/>
          <w:b/>
          <w:bCs/>
          <w:sz w:val="28"/>
          <w:szCs w:val="28"/>
          <w:lang w:val="nl-BE"/>
        </w:rPr>
      </w:pPr>
      <w:proofErr w:type="spellStart"/>
      <w:r w:rsidRPr="0039724D">
        <w:rPr>
          <w:rFonts w:ascii="Fira Code" w:hAnsi="Fira Code" w:cs="Fira Code"/>
          <w:b/>
          <w:bCs/>
          <w:sz w:val="28"/>
          <w:szCs w:val="28"/>
          <w:lang w:val="nl-BE"/>
        </w:rPr>
        <w:lastRenderedPageBreak/>
        <w:t>Installing</w:t>
      </w:r>
      <w:proofErr w:type="spellEnd"/>
      <w:r w:rsidRPr="0039724D">
        <w:rPr>
          <w:rFonts w:ascii="Fira Code" w:hAnsi="Fira Code" w:cs="Fira Code"/>
          <w:b/>
          <w:bCs/>
          <w:sz w:val="28"/>
          <w:szCs w:val="28"/>
          <w:lang w:val="nl-BE"/>
        </w:rPr>
        <w:t xml:space="preserve"> </w:t>
      </w:r>
      <w:proofErr w:type="spellStart"/>
      <w:r w:rsidRPr="0039724D">
        <w:rPr>
          <w:rFonts w:ascii="Fira Code" w:hAnsi="Fira Code" w:cs="Fira Code"/>
          <w:b/>
          <w:bCs/>
          <w:sz w:val="28"/>
          <w:szCs w:val="28"/>
          <w:lang w:val="nl-BE"/>
        </w:rPr>
        <w:t>jupyter</w:t>
      </w:r>
      <w:proofErr w:type="spellEnd"/>
      <w:r w:rsidRPr="0039724D">
        <w:rPr>
          <w:rFonts w:ascii="Fira Code" w:hAnsi="Fira Code" w:cs="Fira Code"/>
          <w:b/>
          <w:bCs/>
          <w:sz w:val="28"/>
          <w:szCs w:val="28"/>
          <w:lang w:val="nl-BE"/>
        </w:rPr>
        <w:t xml:space="preserve"> notebook </w:t>
      </w:r>
      <w:proofErr w:type="spellStart"/>
      <w:r w:rsidRPr="0039724D">
        <w:rPr>
          <w:rFonts w:ascii="Fira Code" w:hAnsi="Fira Code" w:cs="Fira Code"/>
          <w:b/>
          <w:bCs/>
          <w:sz w:val="28"/>
          <w:szCs w:val="28"/>
          <w:lang w:val="nl-BE"/>
        </w:rPr>
        <w:t>and</w:t>
      </w:r>
      <w:proofErr w:type="spellEnd"/>
      <w:r w:rsidRPr="0039724D">
        <w:rPr>
          <w:rFonts w:ascii="Fira Code" w:hAnsi="Fira Code" w:cs="Fira Code"/>
          <w:b/>
          <w:bCs/>
          <w:sz w:val="28"/>
          <w:szCs w:val="28"/>
          <w:lang w:val="nl-BE"/>
        </w:rPr>
        <w:t xml:space="preserve"> </w:t>
      </w:r>
      <w:proofErr w:type="spellStart"/>
      <w:r w:rsidRPr="0039724D">
        <w:rPr>
          <w:rFonts w:ascii="Fira Code" w:hAnsi="Fira Code" w:cs="Fira Code"/>
          <w:b/>
          <w:bCs/>
          <w:sz w:val="28"/>
          <w:szCs w:val="28"/>
          <w:lang w:val="nl-BE"/>
        </w:rPr>
        <w:t>other</w:t>
      </w:r>
      <w:proofErr w:type="spellEnd"/>
      <w:r w:rsidRPr="0039724D">
        <w:rPr>
          <w:rFonts w:ascii="Fira Code" w:hAnsi="Fira Code" w:cs="Fira Code"/>
          <w:b/>
          <w:bCs/>
          <w:sz w:val="28"/>
          <w:szCs w:val="28"/>
          <w:lang w:val="nl-BE"/>
        </w:rPr>
        <w:t xml:space="preserve"> </w:t>
      </w:r>
      <w:proofErr w:type="spellStart"/>
      <w:r w:rsidRPr="0039724D">
        <w:rPr>
          <w:rFonts w:ascii="Fira Code" w:hAnsi="Fira Code" w:cs="Fira Code"/>
          <w:b/>
          <w:bCs/>
          <w:sz w:val="28"/>
          <w:szCs w:val="28"/>
          <w:lang w:val="nl-BE"/>
        </w:rPr>
        <w:t>libraries</w:t>
      </w:r>
      <w:proofErr w:type="spellEnd"/>
      <w:r w:rsidRPr="0039724D">
        <w:rPr>
          <w:rFonts w:ascii="Fira Code" w:hAnsi="Fira Code" w:cs="Fira Code"/>
          <w:b/>
          <w:bCs/>
          <w:sz w:val="28"/>
          <w:szCs w:val="28"/>
          <w:lang w:val="nl-BE"/>
        </w:rPr>
        <w:t>:</w:t>
      </w:r>
    </w:p>
    <w:p w14:paraId="7DF70E05" w14:textId="3463834F" w:rsidR="00387020" w:rsidRDefault="00387020" w:rsidP="007E4B6F">
      <w:pPr>
        <w:rPr>
          <w:rFonts w:ascii="Fira Code" w:hAnsi="Fira Code" w:cs="Fira Code"/>
          <w:sz w:val="24"/>
          <w:szCs w:val="24"/>
          <w:lang w:val="nl-BE"/>
        </w:rPr>
      </w:pPr>
    </w:p>
    <w:p w14:paraId="72579EB8" w14:textId="6531CAF3" w:rsidR="00387020" w:rsidRDefault="00387020" w:rsidP="00387020">
      <w:pPr>
        <w:pStyle w:val="Lijstalinea"/>
        <w:numPr>
          <w:ilvl w:val="0"/>
          <w:numId w:val="28"/>
        </w:numPr>
        <w:rPr>
          <w:rFonts w:ascii="Fira Code" w:hAnsi="Fira Code" w:cs="Fira Code"/>
          <w:sz w:val="24"/>
          <w:szCs w:val="24"/>
          <w:lang w:val="nl-BE"/>
        </w:rPr>
      </w:pPr>
      <w:r>
        <w:rPr>
          <w:rFonts w:ascii="Fira Code" w:hAnsi="Fira Code" w:cs="Fira Code"/>
          <w:sz w:val="24"/>
          <w:szCs w:val="24"/>
          <w:lang w:val="nl-BE"/>
        </w:rPr>
        <w:t xml:space="preserve">Python installeren </w:t>
      </w:r>
      <w:r w:rsidR="000D4E84">
        <w:rPr>
          <w:rFonts w:ascii="Fira Code" w:hAnsi="Fira Code" w:cs="Fira Code"/>
          <w:sz w:val="24"/>
          <w:szCs w:val="24"/>
          <w:lang w:val="nl-BE"/>
        </w:rPr>
        <w:t>:</w:t>
      </w:r>
    </w:p>
    <w:p w14:paraId="38BB9966" w14:textId="5E3416F5" w:rsidR="000D4E84" w:rsidRPr="00842716" w:rsidRDefault="00842716" w:rsidP="00842716">
      <w:pPr>
        <w:ind w:firstLine="720"/>
        <w:rPr>
          <w:rFonts w:ascii="Fira Code" w:hAnsi="Fira Code" w:cs="Fira Code"/>
          <w:sz w:val="24"/>
          <w:szCs w:val="24"/>
          <w:lang w:val="nl-BE" w:eastAsia="nl-BE"/>
        </w:rPr>
      </w:pPr>
      <w:proofErr w:type="spellStart"/>
      <w:r w:rsidRPr="00842716">
        <w:rPr>
          <w:rFonts w:ascii="Fira Code" w:hAnsi="Fira Code" w:cs="Fira Code"/>
          <w:sz w:val="24"/>
          <w:szCs w:val="24"/>
          <w:shd w:val="clear" w:color="auto" w:fill="000000" w:themeFill="text1"/>
          <w:lang w:val="nl-BE" w:eastAsia="nl-BE"/>
        </w:rPr>
        <w:t>sudo</w:t>
      </w:r>
      <w:proofErr w:type="spellEnd"/>
      <w:r w:rsidRPr="00842716">
        <w:rPr>
          <w:rFonts w:ascii="Fira Code" w:hAnsi="Fira Code" w:cs="Fira Code"/>
          <w:sz w:val="24"/>
          <w:szCs w:val="24"/>
          <w:shd w:val="clear" w:color="auto" w:fill="000000" w:themeFill="text1"/>
          <w:lang w:val="nl-BE" w:eastAsia="nl-BE"/>
        </w:rPr>
        <w:t xml:space="preserve"> </w:t>
      </w:r>
      <w:proofErr w:type="spellStart"/>
      <w:r w:rsidRPr="00842716">
        <w:rPr>
          <w:rFonts w:ascii="Fira Code" w:hAnsi="Fira Code" w:cs="Fira Code"/>
          <w:sz w:val="24"/>
          <w:szCs w:val="24"/>
          <w:shd w:val="clear" w:color="auto" w:fill="000000" w:themeFill="text1"/>
          <w:lang w:val="nl-BE" w:eastAsia="nl-BE"/>
        </w:rPr>
        <w:t>apt</w:t>
      </w:r>
      <w:proofErr w:type="spellEnd"/>
      <w:r w:rsidRPr="00842716">
        <w:rPr>
          <w:rFonts w:ascii="Fira Code" w:hAnsi="Fira Code" w:cs="Fira Code"/>
          <w:sz w:val="24"/>
          <w:szCs w:val="24"/>
          <w:shd w:val="clear" w:color="auto" w:fill="000000" w:themeFill="text1"/>
          <w:lang w:val="nl-BE" w:eastAsia="nl-BE"/>
        </w:rPr>
        <w:t xml:space="preserve"> </w:t>
      </w:r>
      <w:proofErr w:type="spellStart"/>
      <w:r w:rsidRPr="00842716">
        <w:rPr>
          <w:rFonts w:ascii="Fira Code" w:hAnsi="Fira Code" w:cs="Fira Code"/>
          <w:sz w:val="24"/>
          <w:szCs w:val="24"/>
          <w:shd w:val="clear" w:color="auto" w:fill="000000" w:themeFill="text1"/>
          <w:lang w:val="nl-BE" w:eastAsia="nl-BE"/>
        </w:rPr>
        <w:t>install</w:t>
      </w:r>
      <w:proofErr w:type="spellEnd"/>
      <w:r w:rsidRPr="00842716">
        <w:rPr>
          <w:rFonts w:ascii="Fira Code" w:hAnsi="Fira Code" w:cs="Fira Code"/>
          <w:sz w:val="24"/>
          <w:szCs w:val="24"/>
          <w:shd w:val="clear" w:color="auto" w:fill="000000" w:themeFill="text1"/>
          <w:lang w:val="nl-BE" w:eastAsia="nl-BE"/>
        </w:rPr>
        <w:t xml:space="preserve"> python</w:t>
      </w:r>
    </w:p>
    <w:p w14:paraId="3964D950" w14:textId="3C6FA0C0" w:rsidR="00387020" w:rsidRDefault="00387020" w:rsidP="00387020">
      <w:pPr>
        <w:pStyle w:val="Lijstalinea"/>
        <w:numPr>
          <w:ilvl w:val="0"/>
          <w:numId w:val="28"/>
        </w:numPr>
        <w:rPr>
          <w:rFonts w:ascii="Fira Code" w:hAnsi="Fira Code" w:cs="Fira Code"/>
          <w:sz w:val="24"/>
          <w:szCs w:val="24"/>
          <w:lang w:val="nl-BE"/>
        </w:rPr>
      </w:pPr>
      <w:r>
        <w:rPr>
          <w:rFonts w:ascii="Fira Code" w:hAnsi="Fira Code" w:cs="Fira Code"/>
          <w:sz w:val="24"/>
          <w:szCs w:val="24"/>
          <w:lang w:val="nl-BE"/>
        </w:rPr>
        <w:t>Pip installeren</w:t>
      </w:r>
      <w:r w:rsidR="00153019">
        <w:rPr>
          <w:rFonts w:ascii="Fira Code" w:hAnsi="Fira Code" w:cs="Fira Code"/>
          <w:sz w:val="24"/>
          <w:szCs w:val="24"/>
          <w:lang w:val="nl-BE"/>
        </w:rPr>
        <w:t>:</w:t>
      </w:r>
    </w:p>
    <w:p w14:paraId="1029C841" w14:textId="1260EA95" w:rsidR="008B118B" w:rsidRPr="00842716" w:rsidRDefault="008B118B" w:rsidP="00842716">
      <w:pPr>
        <w:ind w:firstLine="720"/>
        <w:rPr>
          <w:rFonts w:ascii="Fira Code" w:hAnsi="Fira Code" w:cs="Fira Code"/>
          <w:sz w:val="24"/>
          <w:szCs w:val="24"/>
        </w:rPr>
      </w:pPr>
      <w:proofErr w:type="spellStart"/>
      <w:r w:rsidRPr="00842716">
        <w:rPr>
          <w:rFonts w:ascii="Fira Code" w:hAnsi="Fira Code" w:cs="Fira Code"/>
          <w:sz w:val="24"/>
          <w:szCs w:val="24"/>
          <w:shd w:val="clear" w:color="auto" w:fill="000000" w:themeFill="text1"/>
        </w:rPr>
        <w:t>sudo</w:t>
      </w:r>
      <w:proofErr w:type="spellEnd"/>
      <w:r w:rsidRPr="00842716">
        <w:rPr>
          <w:rFonts w:ascii="Fira Code" w:hAnsi="Fira Code" w:cs="Fira Code"/>
          <w:sz w:val="24"/>
          <w:szCs w:val="24"/>
          <w:shd w:val="clear" w:color="auto" w:fill="000000" w:themeFill="text1"/>
        </w:rPr>
        <w:t xml:space="preserve"> apt-get </w:t>
      </w:r>
      <w:proofErr w:type="spellStart"/>
      <w:r w:rsidRPr="00842716">
        <w:rPr>
          <w:rFonts w:ascii="Fira Code" w:hAnsi="Fira Code" w:cs="Fira Code"/>
          <w:sz w:val="24"/>
          <w:szCs w:val="24"/>
          <w:shd w:val="clear" w:color="auto" w:fill="000000" w:themeFill="text1"/>
        </w:rPr>
        <w:t>install</w:t>
      </w:r>
      <w:proofErr w:type="spellEnd"/>
      <w:r w:rsidRPr="00842716">
        <w:rPr>
          <w:rFonts w:ascii="Fira Code" w:hAnsi="Fira Code" w:cs="Fira Code"/>
          <w:sz w:val="24"/>
          <w:szCs w:val="24"/>
          <w:shd w:val="clear" w:color="auto" w:fill="000000" w:themeFill="text1"/>
        </w:rPr>
        <w:t xml:space="preserve"> -y python3-pip</w:t>
      </w:r>
    </w:p>
    <w:p w14:paraId="7A666E32" w14:textId="793400EA" w:rsidR="00387020" w:rsidRDefault="00387020" w:rsidP="00387020">
      <w:pPr>
        <w:pStyle w:val="Lijstalinea"/>
        <w:numPr>
          <w:ilvl w:val="0"/>
          <w:numId w:val="28"/>
        </w:numPr>
        <w:rPr>
          <w:rFonts w:ascii="Fira Code" w:hAnsi="Fira Code" w:cs="Fira Code"/>
          <w:sz w:val="24"/>
          <w:szCs w:val="24"/>
          <w:lang w:val="nl-BE"/>
        </w:rPr>
      </w:pPr>
      <w:r>
        <w:rPr>
          <w:rFonts w:ascii="Fira Code" w:hAnsi="Fira Code" w:cs="Fira Code"/>
          <w:sz w:val="24"/>
          <w:szCs w:val="24"/>
          <w:lang w:val="nl-BE"/>
        </w:rPr>
        <w:t>Virtual environment aanmaken</w:t>
      </w:r>
    </w:p>
    <w:p w14:paraId="0DDC7B71" w14:textId="77777777" w:rsidR="005F0937" w:rsidRDefault="005F0937" w:rsidP="00906A21">
      <w:pPr>
        <w:ind w:firstLine="720"/>
        <w:rPr>
          <w:rFonts w:ascii="Fira Code" w:hAnsi="Fira Code" w:cs="Fira Code"/>
          <w:sz w:val="24"/>
          <w:szCs w:val="24"/>
          <w:shd w:val="clear" w:color="auto" w:fill="000000" w:themeFill="text1"/>
          <w:lang w:val="nl-BE" w:eastAsia="nl-BE"/>
        </w:rPr>
      </w:pPr>
      <w:proofErr w:type="spellStart"/>
      <w:r w:rsidRPr="005F0937">
        <w:rPr>
          <w:rFonts w:ascii="Fira Code" w:hAnsi="Fira Code" w:cs="Fira Code"/>
          <w:sz w:val="24"/>
          <w:szCs w:val="24"/>
          <w:shd w:val="clear" w:color="auto" w:fill="000000" w:themeFill="text1"/>
          <w:lang w:val="nl-BE" w:eastAsia="nl-BE"/>
        </w:rPr>
        <w:t>sudo</w:t>
      </w:r>
      <w:proofErr w:type="spellEnd"/>
      <w:r w:rsidRPr="005F0937">
        <w:rPr>
          <w:rFonts w:ascii="Fira Code" w:hAnsi="Fira Code" w:cs="Fira Code"/>
          <w:sz w:val="24"/>
          <w:szCs w:val="24"/>
          <w:shd w:val="clear" w:color="auto" w:fill="000000" w:themeFill="text1"/>
          <w:lang w:val="nl-BE" w:eastAsia="nl-BE"/>
        </w:rPr>
        <w:t xml:space="preserve"> -H pip3 </w:t>
      </w:r>
      <w:proofErr w:type="spellStart"/>
      <w:r w:rsidRPr="005F0937">
        <w:rPr>
          <w:rFonts w:ascii="Fira Code" w:hAnsi="Fira Code" w:cs="Fira Code"/>
          <w:sz w:val="24"/>
          <w:szCs w:val="24"/>
          <w:shd w:val="clear" w:color="auto" w:fill="000000" w:themeFill="text1"/>
          <w:lang w:val="nl-BE" w:eastAsia="nl-BE"/>
        </w:rPr>
        <w:t>install</w:t>
      </w:r>
      <w:proofErr w:type="spellEnd"/>
      <w:r w:rsidRPr="005F0937">
        <w:rPr>
          <w:rFonts w:ascii="Fira Code" w:hAnsi="Fira Code" w:cs="Fira Code"/>
          <w:sz w:val="24"/>
          <w:szCs w:val="24"/>
          <w:shd w:val="clear" w:color="auto" w:fill="000000" w:themeFill="text1"/>
          <w:lang w:val="nl-BE" w:eastAsia="nl-BE"/>
        </w:rPr>
        <w:t xml:space="preserve"> </w:t>
      </w:r>
      <w:proofErr w:type="spellStart"/>
      <w:r w:rsidRPr="005F0937">
        <w:rPr>
          <w:rFonts w:ascii="Fira Code" w:hAnsi="Fira Code" w:cs="Fira Code"/>
          <w:sz w:val="24"/>
          <w:szCs w:val="24"/>
          <w:shd w:val="clear" w:color="auto" w:fill="000000" w:themeFill="text1"/>
          <w:lang w:val="nl-BE" w:eastAsia="nl-BE"/>
        </w:rPr>
        <w:t>virtualenv</w:t>
      </w:r>
      <w:proofErr w:type="spellEnd"/>
    </w:p>
    <w:p w14:paraId="400B627B" w14:textId="060938B7" w:rsidR="00987E06" w:rsidRPr="002E4181" w:rsidRDefault="00906A21" w:rsidP="002E4181">
      <w:pPr>
        <w:ind w:firstLine="720"/>
        <w:rPr>
          <w:rFonts w:ascii="Fira Code" w:hAnsi="Fira Code" w:cs="Fira Code"/>
          <w:lang w:val="nl-BE" w:eastAsia="nl-BE"/>
        </w:rPr>
      </w:pPr>
      <w:proofErr w:type="spellStart"/>
      <w:r w:rsidRPr="00906A21">
        <w:rPr>
          <w:rFonts w:ascii="Fira Code" w:hAnsi="Fira Code" w:cs="Fira Code"/>
          <w:sz w:val="24"/>
          <w:szCs w:val="24"/>
          <w:shd w:val="clear" w:color="auto" w:fill="000000" w:themeFill="text1"/>
          <w:lang w:val="nl-BE" w:eastAsia="nl-BE"/>
        </w:rPr>
        <w:t>virtualenv</w:t>
      </w:r>
      <w:proofErr w:type="spellEnd"/>
      <w:r w:rsidRPr="00906A21">
        <w:rPr>
          <w:rFonts w:ascii="Fira Code" w:hAnsi="Fira Code" w:cs="Fira Code"/>
          <w:sz w:val="24"/>
          <w:szCs w:val="24"/>
          <w:shd w:val="clear" w:color="auto" w:fill="000000" w:themeFill="text1"/>
          <w:lang w:val="nl-BE" w:eastAsia="nl-BE"/>
        </w:rPr>
        <w:t xml:space="preserve"> test</w:t>
      </w:r>
    </w:p>
    <w:p w14:paraId="29475493" w14:textId="797179BA" w:rsidR="00387020" w:rsidRDefault="00B809CE" w:rsidP="00387020">
      <w:pPr>
        <w:pStyle w:val="Lijstalinea"/>
        <w:numPr>
          <w:ilvl w:val="0"/>
          <w:numId w:val="28"/>
        </w:numPr>
        <w:rPr>
          <w:rFonts w:ascii="Fira Code" w:hAnsi="Fira Code" w:cs="Fira Code"/>
          <w:sz w:val="24"/>
          <w:szCs w:val="24"/>
          <w:lang w:val="nl-BE"/>
        </w:rPr>
      </w:pPr>
      <w:r>
        <w:rPr>
          <w:rFonts w:ascii="Fira Code" w:hAnsi="Fira Code" w:cs="Fira Code"/>
          <w:sz w:val="24"/>
          <w:szCs w:val="24"/>
          <w:lang w:val="nl-BE"/>
        </w:rPr>
        <w:t xml:space="preserve">De juiste </w:t>
      </w:r>
      <w:r w:rsidR="00D54145">
        <w:rPr>
          <w:rFonts w:ascii="Fira Code" w:hAnsi="Fira Code" w:cs="Fira Code"/>
          <w:sz w:val="24"/>
          <w:szCs w:val="24"/>
          <w:lang w:val="nl-BE"/>
        </w:rPr>
        <w:t xml:space="preserve">versie </w:t>
      </w:r>
      <w:r>
        <w:rPr>
          <w:rFonts w:ascii="Fira Code" w:hAnsi="Fira Code" w:cs="Fira Code"/>
          <w:sz w:val="24"/>
          <w:szCs w:val="24"/>
          <w:lang w:val="nl-BE"/>
        </w:rPr>
        <w:t>installeren</w:t>
      </w:r>
      <w:r w:rsidR="00783F7F">
        <w:rPr>
          <w:rFonts w:ascii="Fira Code" w:hAnsi="Fira Code" w:cs="Fira Code"/>
          <w:sz w:val="24"/>
          <w:szCs w:val="24"/>
          <w:lang w:val="nl-BE"/>
        </w:rPr>
        <w:t xml:space="preserve">, voor dit voorbeeld namelijk de </w:t>
      </w:r>
      <w:proofErr w:type="spellStart"/>
      <w:r w:rsidR="00783F7F">
        <w:rPr>
          <w:rFonts w:ascii="Fira Code" w:hAnsi="Fira Code" w:cs="Fira Code"/>
          <w:sz w:val="24"/>
          <w:szCs w:val="24"/>
          <w:lang w:val="nl-BE"/>
        </w:rPr>
        <w:t>nvidia</w:t>
      </w:r>
      <w:proofErr w:type="spellEnd"/>
      <w:r w:rsidR="00783F7F">
        <w:rPr>
          <w:rFonts w:ascii="Fira Code" w:hAnsi="Fira Code" w:cs="Fira Code"/>
          <w:sz w:val="24"/>
          <w:szCs w:val="24"/>
          <w:lang w:val="nl-BE"/>
        </w:rPr>
        <w:t xml:space="preserve"> A30 </w:t>
      </w:r>
      <w:proofErr w:type="spellStart"/>
      <w:r w:rsidR="00783F7F">
        <w:rPr>
          <w:rFonts w:ascii="Fira Code" w:hAnsi="Fira Code" w:cs="Fira Code"/>
          <w:sz w:val="24"/>
          <w:szCs w:val="24"/>
          <w:lang w:val="nl-BE"/>
        </w:rPr>
        <w:t>gpu</w:t>
      </w:r>
      <w:proofErr w:type="spellEnd"/>
      <w:r w:rsidR="00783F7F">
        <w:rPr>
          <w:rFonts w:ascii="Fira Code" w:hAnsi="Fira Code" w:cs="Fira Code"/>
          <w:sz w:val="24"/>
          <w:szCs w:val="24"/>
          <w:lang w:val="nl-BE"/>
        </w:rPr>
        <w:t xml:space="preserve"> hebben we volgende versie nodig:</w:t>
      </w:r>
    </w:p>
    <w:p w14:paraId="2921CCC8" w14:textId="77777777" w:rsidR="00D64C19" w:rsidRPr="00D64C19" w:rsidRDefault="00D64C19" w:rsidP="00D64C19">
      <w:pPr>
        <w:shd w:val="clear" w:color="auto" w:fill="000000" w:themeFill="text1"/>
        <w:ind w:left="720"/>
        <w:rPr>
          <w:rFonts w:ascii="Fira Code" w:hAnsi="Fira Code" w:cs="Fira Code"/>
          <w:sz w:val="24"/>
          <w:szCs w:val="24"/>
          <w:lang w:val="nl-BE" w:eastAsia="nl-BE"/>
        </w:rPr>
      </w:pPr>
      <w:proofErr w:type="spellStart"/>
      <w:r w:rsidRPr="00D64C19">
        <w:rPr>
          <w:rFonts w:ascii="Fira Code" w:hAnsi="Fira Code" w:cs="Fira Code"/>
          <w:sz w:val="24"/>
          <w:szCs w:val="24"/>
          <w:lang w:val="nl-BE" w:eastAsia="nl-BE"/>
        </w:rPr>
        <w:t>torch</w:t>
      </w:r>
      <w:proofErr w:type="spellEnd"/>
      <w:r w:rsidRPr="00D64C19">
        <w:rPr>
          <w:rFonts w:ascii="Fira Code" w:hAnsi="Fira Code" w:cs="Fira Code"/>
          <w:sz w:val="24"/>
          <w:szCs w:val="24"/>
          <w:lang w:val="nl-BE" w:eastAsia="nl-BE"/>
        </w:rPr>
        <w:t xml:space="preserve">                     2.3.0</w:t>
      </w:r>
    </w:p>
    <w:p w14:paraId="10B9E7E8" w14:textId="77777777" w:rsidR="00D64C19" w:rsidRPr="00D64C19" w:rsidRDefault="00D64C19" w:rsidP="00D64C19">
      <w:pPr>
        <w:shd w:val="clear" w:color="auto" w:fill="000000" w:themeFill="text1"/>
        <w:ind w:left="720"/>
        <w:rPr>
          <w:rFonts w:ascii="Fira Code" w:hAnsi="Fira Code" w:cs="Fira Code"/>
          <w:sz w:val="24"/>
          <w:szCs w:val="24"/>
          <w:lang w:val="nl-BE" w:eastAsia="nl-BE"/>
        </w:rPr>
      </w:pPr>
      <w:proofErr w:type="spellStart"/>
      <w:r w:rsidRPr="00D64C19">
        <w:rPr>
          <w:rFonts w:ascii="Fira Code" w:hAnsi="Fira Code" w:cs="Fira Code"/>
          <w:sz w:val="24"/>
          <w:szCs w:val="24"/>
          <w:lang w:val="nl-BE" w:eastAsia="nl-BE"/>
        </w:rPr>
        <w:t>torchaudio</w:t>
      </w:r>
      <w:proofErr w:type="spellEnd"/>
      <w:r w:rsidRPr="00D64C19">
        <w:rPr>
          <w:rFonts w:ascii="Fira Code" w:hAnsi="Fira Code" w:cs="Fira Code"/>
          <w:sz w:val="24"/>
          <w:szCs w:val="24"/>
          <w:lang w:val="nl-BE" w:eastAsia="nl-BE"/>
        </w:rPr>
        <w:t xml:space="preserve">                2.3.0</w:t>
      </w:r>
    </w:p>
    <w:p w14:paraId="47025B30" w14:textId="77777777" w:rsidR="00D64C19" w:rsidRPr="00D64C19" w:rsidRDefault="00D64C19" w:rsidP="00D64C19">
      <w:pPr>
        <w:shd w:val="clear" w:color="auto" w:fill="000000" w:themeFill="text1"/>
        <w:ind w:left="720"/>
        <w:rPr>
          <w:lang w:val="nl-BE" w:eastAsia="nl-BE"/>
        </w:rPr>
      </w:pPr>
      <w:proofErr w:type="spellStart"/>
      <w:r w:rsidRPr="00D64C19">
        <w:rPr>
          <w:rFonts w:ascii="Fira Code" w:hAnsi="Fira Code" w:cs="Fira Code"/>
          <w:sz w:val="24"/>
          <w:szCs w:val="24"/>
          <w:lang w:val="nl-BE" w:eastAsia="nl-BE"/>
        </w:rPr>
        <w:t>torchvision</w:t>
      </w:r>
      <w:proofErr w:type="spellEnd"/>
      <w:r w:rsidRPr="00D64C19">
        <w:rPr>
          <w:rFonts w:ascii="Fira Code" w:hAnsi="Fira Code" w:cs="Fira Code"/>
          <w:sz w:val="24"/>
          <w:szCs w:val="24"/>
          <w:lang w:val="nl-BE" w:eastAsia="nl-BE"/>
        </w:rPr>
        <w:t xml:space="preserve">               0.18.0</w:t>
      </w:r>
    </w:p>
    <w:p w14:paraId="7B2CF27F" w14:textId="77777777" w:rsidR="00D64C19" w:rsidRDefault="00D64C19" w:rsidP="00D64C19">
      <w:pPr>
        <w:pStyle w:val="Lijstalinea"/>
        <w:rPr>
          <w:rFonts w:ascii="Fira Code" w:hAnsi="Fira Code" w:cs="Fira Code"/>
          <w:sz w:val="24"/>
          <w:szCs w:val="24"/>
          <w:lang w:val="nl-BE"/>
        </w:rPr>
      </w:pPr>
    </w:p>
    <w:p w14:paraId="348BF74D" w14:textId="195040D5" w:rsidR="008825F4" w:rsidRDefault="00D64C19" w:rsidP="008825F4">
      <w:pPr>
        <w:pStyle w:val="Lijstalinea"/>
        <w:rPr>
          <w:rFonts w:ascii="Fira Code" w:hAnsi="Fira Code" w:cs="Fira Code"/>
          <w:sz w:val="24"/>
          <w:szCs w:val="24"/>
          <w:lang w:val="nl-BE"/>
        </w:rPr>
      </w:pPr>
      <w:r>
        <w:rPr>
          <w:rFonts w:ascii="Fira Code" w:hAnsi="Fira Code" w:cs="Fira Code"/>
          <w:sz w:val="24"/>
          <w:szCs w:val="24"/>
          <w:lang w:val="nl-BE"/>
        </w:rPr>
        <w:t xml:space="preserve">Deze installeren de nodige </w:t>
      </w:r>
      <w:proofErr w:type="spellStart"/>
      <w:r>
        <w:rPr>
          <w:rFonts w:ascii="Fira Code" w:hAnsi="Fira Code" w:cs="Fira Code"/>
          <w:sz w:val="24"/>
          <w:szCs w:val="24"/>
          <w:lang w:val="nl-BE"/>
        </w:rPr>
        <w:t>cuda</w:t>
      </w:r>
      <w:proofErr w:type="spellEnd"/>
      <w:r>
        <w:rPr>
          <w:rFonts w:ascii="Fira Code" w:hAnsi="Fira Code" w:cs="Fira Code"/>
          <w:sz w:val="24"/>
          <w:szCs w:val="24"/>
          <w:lang w:val="nl-BE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  <w:lang w:val="nl-BE"/>
        </w:rPr>
        <w:t>runtime</w:t>
      </w:r>
      <w:proofErr w:type="spellEnd"/>
      <w:r>
        <w:rPr>
          <w:rFonts w:ascii="Fira Code" w:hAnsi="Fira Code" w:cs="Fira Code"/>
          <w:sz w:val="24"/>
          <w:szCs w:val="24"/>
          <w:lang w:val="nl-BE"/>
        </w:rPr>
        <w:t xml:space="preserve"> namelijk:</w:t>
      </w:r>
    </w:p>
    <w:p w14:paraId="73C74D2F" w14:textId="77777777" w:rsidR="005E36CF" w:rsidRPr="005E36CF" w:rsidRDefault="005E36CF" w:rsidP="005E36CF">
      <w:pPr>
        <w:shd w:val="clear" w:color="auto" w:fill="000000" w:themeFill="text1"/>
        <w:ind w:left="720"/>
        <w:rPr>
          <w:rFonts w:ascii="Fira Code" w:hAnsi="Fira Code" w:cs="Fira Code"/>
          <w:sz w:val="24"/>
          <w:szCs w:val="24"/>
          <w:lang w:val="nl-BE" w:eastAsia="nl-BE"/>
        </w:rPr>
      </w:pPr>
      <w:r w:rsidRPr="005E36CF">
        <w:rPr>
          <w:rFonts w:ascii="Fira Code" w:hAnsi="Fira Code" w:cs="Fira Code"/>
          <w:sz w:val="24"/>
          <w:szCs w:val="24"/>
          <w:lang w:val="nl-BE" w:eastAsia="nl-BE"/>
        </w:rPr>
        <w:t>nvidia-cublas-cu12        12.1.3.1</w:t>
      </w:r>
    </w:p>
    <w:p w14:paraId="3FE90759" w14:textId="77777777" w:rsidR="005E36CF" w:rsidRPr="005E36CF" w:rsidRDefault="005E36CF" w:rsidP="005E36CF">
      <w:pPr>
        <w:shd w:val="clear" w:color="auto" w:fill="000000" w:themeFill="text1"/>
        <w:ind w:left="720"/>
        <w:rPr>
          <w:rFonts w:ascii="Fira Code" w:hAnsi="Fira Code" w:cs="Fira Code"/>
          <w:sz w:val="24"/>
          <w:szCs w:val="24"/>
          <w:lang w:val="nl-BE" w:eastAsia="nl-BE"/>
        </w:rPr>
      </w:pPr>
      <w:r w:rsidRPr="005E36CF">
        <w:rPr>
          <w:rFonts w:ascii="Fira Code" w:hAnsi="Fira Code" w:cs="Fira Code"/>
          <w:sz w:val="24"/>
          <w:szCs w:val="24"/>
          <w:lang w:val="nl-BE" w:eastAsia="nl-BE"/>
        </w:rPr>
        <w:t>nvidia-cuda-cupti-cu12    12.1.105</w:t>
      </w:r>
    </w:p>
    <w:p w14:paraId="69CBC429" w14:textId="77777777" w:rsidR="005E36CF" w:rsidRPr="005E36CF" w:rsidRDefault="005E36CF" w:rsidP="005E36CF">
      <w:pPr>
        <w:shd w:val="clear" w:color="auto" w:fill="000000" w:themeFill="text1"/>
        <w:ind w:left="720"/>
        <w:rPr>
          <w:rFonts w:ascii="Fira Code" w:hAnsi="Fira Code" w:cs="Fira Code"/>
          <w:sz w:val="24"/>
          <w:szCs w:val="24"/>
          <w:lang w:val="nl-BE" w:eastAsia="nl-BE"/>
        </w:rPr>
      </w:pPr>
      <w:r w:rsidRPr="005E36CF">
        <w:rPr>
          <w:rFonts w:ascii="Fira Code" w:hAnsi="Fira Code" w:cs="Fira Code"/>
          <w:sz w:val="24"/>
          <w:szCs w:val="24"/>
          <w:lang w:val="nl-BE" w:eastAsia="nl-BE"/>
        </w:rPr>
        <w:t>nvidia-cuda-nvrtc-cu12    12.1.105</w:t>
      </w:r>
    </w:p>
    <w:p w14:paraId="49314923" w14:textId="77777777" w:rsidR="005E36CF" w:rsidRPr="005E36CF" w:rsidRDefault="005E36CF" w:rsidP="005E36CF">
      <w:pPr>
        <w:shd w:val="clear" w:color="auto" w:fill="000000" w:themeFill="text1"/>
        <w:ind w:left="720"/>
        <w:rPr>
          <w:rFonts w:ascii="Fira Code" w:hAnsi="Fira Code" w:cs="Fira Code"/>
          <w:sz w:val="24"/>
          <w:szCs w:val="24"/>
          <w:lang w:val="nl-BE" w:eastAsia="nl-BE"/>
        </w:rPr>
      </w:pPr>
      <w:r w:rsidRPr="005E36CF">
        <w:rPr>
          <w:rFonts w:ascii="Fira Code" w:hAnsi="Fira Code" w:cs="Fira Code"/>
          <w:sz w:val="24"/>
          <w:szCs w:val="24"/>
          <w:lang w:val="nl-BE" w:eastAsia="nl-BE"/>
        </w:rPr>
        <w:t>nvidia-cuda-runtime-cu12  12.1.105</w:t>
      </w:r>
    </w:p>
    <w:p w14:paraId="02CFA14E" w14:textId="77777777" w:rsidR="005E36CF" w:rsidRPr="005E36CF" w:rsidRDefault="005E36CF" w:rsidP="005E36CF">
      <w:pPr>
        <w:shd w:val="clear" w:color="auto" w:fill="000000" w:themeFill="text1"/>
        <w:ind w:left="720"/>
        <w:rPr>
          <w:rFonts w:ascii="Fira Code" w:hAnsi="Fira Code" w:cs="Fira Code"/>
          <w:sz w:val="24"/>
          <w:szCs w:val="24"/>
          <w:lang w:val="nl-BE" w:eastAsia="nl-BE"/>
        </w:rPr>
      </w:pPr>
      <w:r w:rsidRPr="005E36CF">
        <w:rPr>
          <w:rFonts w:ascii="Fira Code" w:hAnsi="Fira Code" w:cs="Fira Code"/>
          <w:sz w:val="24"/>
          <w:szCs w:val="24"/>
          <w:lang w:val="nl-BE" w:eastAsia="nl-BE"/>
        </w:rPr>
        <w:t>nvidia-cudnn-cu12         8.9.2.26</w:t>
      </w:r>
    </w:p>
    <w:p w14:paraId="726BDBCA" w14:textId="77777777" w:rsidR="005E36CF" w:rsidRPr="005E36CF" w:rsidRDefault="005E36CF" w:rsidP="005E36CF">
      <w:pPr>
        <w:shd w:val="clear" w:color="auto" w:fill="000000" w:themeFill="text1"/>
        <w:ind w:left="720"/>
        <w:rPr>
          <w:rFonts w:ascii="Fira Code" w:hAnsi="Fira Code" w:cs="Fira Code"/>
          <w:sz w:val="24"/>
          <w:szCs w:val="24"/>
          <w:lang w:val="nl-BE" w:eastAsia="nl-BE"/>
        </w:rPr>
      </w:pPr>
      <w:r w:rsidRPr="005E36CF">
        <w:rPr>
          <w:rFonts w:ascii="Fira Code" w:hAnsi="Fira Code" w:cs="Fira Code"/>
          <w:sz w:val="24"/>
          <w:szCs w:val="24"/>
          <w:lang w:val="nl-BE" w:eastAsia="nl-BE"/>
        </w:rPr>
        <w:t>nvidia-cufft-cu12         11.0.2.54</w:t>
      </w:r>
    </w:p>
    <w:p w14:paraId="2EDBC5E7" w14:textId="77777777" w:rsidR="005E36CF" w:rsidRPr="005E36CF" w:rsidRDefault="005E36CF" w:rsidP="005E36CF">
      <w:pPr>
        <w:shd w:val="clear" w:color="auto" w:fill="000000" w:themeFill="text1"/>
        <w:ind w:left="720"/>
        <w:rPr>
          <w:rFonts w:ascii="Fira Code" w:hAnsi="Fira Code" w:cs="Fira Code"/>
          <w:sz w:val="24"/>
          <w:szCs w:val="24"/>
          <w:lang w:val="nl-BE" w:eastAsia="nl-BE"/>
        </w:rPr>
      </w:pPr>
      <w:r w:rsidRPr="005E36CF">
        <w:rPr>
          <w:rFonts w:ascii="Fira Code" w:hAnsi="Fira Code" w:cs="Fira Code"/>
          <w:sz w:val="24"/>
          <w:szCs w:val="24"/>
          <w:lang w:val="nl-BE" w:eastAsia="nl-BE"/>
        </w:rPr>
        <w:t>nvidia-curand-cu12        10.3.2.106</w:t>
      </w:r>
    </w:p>
    <w:p w14:paraId="40440084" w14:textId="77777777" w:rsidR="005E36CF" w:rsidRPr="005E36CF" w:rsidRDefault="005E36CF" w:rsidP="005E36CF">
      <w:pPr>
        <w:shd w:val="clear" w:color="auto" w:fill="000000" w:themeFill="text1"/>
        <w:ind w:left="720"/>
        <w:rPr>
          <w:rFonts w:ascii="Fira Code" w:hAnsi="Fira Code" w:cs="Fira Code"/>
          <w:sz w:val="24"/>
          <w:szCs w:val="24"/>
          <w:lang w:val="nl-BE" w:eastAsia="nl-BE"/>
        </w:rPr>
      </w:pPr>
      <w:r w:rsidRPr="005E36CF">
        <w:rPr>
          <w:rFonts w:ascii="Fira Code" w:hAnsi="Fira Code" w:cs="Fira Code"/>
          <w:sz w:val="24"/>
          <w:szCs w:val="24"/>
          <w:lang w:val="nl-BE" w:eastAsia="nl-BE"/>
        </w:rPr>
        <w:t>nvidia-cusolver-cu12      11.4.5.107</w:t>
      </w:r>
    </w:p>
    <w:p w14:paraId="0BD49A61" w14:textId="77777777" w:rsidR="005E36CF" w:rsidRPr="005E36CF" w:rsidRDefault="005E36CF" w:rsidP="005E36CF">
      <w:pPr>
        <w:shd w:val="clear" w:color="auto" w:fill="000000" w:themeFill="text1"/>
        <w:ind w:left="720"/>
        <w:rPr>
          <w:rFonts w:ascii="Fira Code" w:hAnsi="Fira Code" w:cs="Fira Code"/>
          <w:sz w:val="24"/>
          <w:szCs w:val="24"/>
          <w:lang w:val="nl-BE" w:eastAsia="nl-BE"/>
        </w:rPr>
      </w:pPr>
      <w:r w:rsidRPr="005E36CF">
        <w:rPr>
          <w:rFonts w:ascii="Fira Code" w:hAnsi="Fira Code" w:cs="Fira Code"/>
          <w:sz w:val="24"/>
          <w:szCs w:val="24"/>
          <w:lang w:val="nl-BE" w:eastAsia="nl-BE"/>
        </w:rPr>
        <w:t>nvidia-cusparse-cu12      12.1.0.106</w:t>
      </w:r>
    </w:p>
    <w:p w14:paraId="76332738" w14:textId="77777777" w:rsidR="005E36CF" w:rsidRPr="005E36CF" w:rsidRDefault="005E36CF" w:rsidP="005E36CF">
      <w:pPr>
        <w:shd w:val="clear" w:color="auto" w:fill="000000" w:themeFill="text1"/>
        <w:ind w:left="720"/>
        <w:rPr>
          <w:rFonts w:ascii="Fira Code" w:hAnsi="Fira Code" w:cs="Fira Code"/>
          <w:sz w:val="24"/>
          <w:szCs w:val="24"/>
          <w:lang w:val="nl-BE" w:eastAsia="nl-BE"/>
        </w:rPr>
      </w:pPr>
      <w:r w:rsidRPr="005E36CF">
        <w:rPr>
          <w:rFonts w:ascii="Fira Code" w:hAnsi="Fira Code" w:cs="Fira Code"/>
          <w:sz w:val="24"/>
          <w:szCs w:val="24"/>
          <w:lang w:val="nl-BE" w:eastAsia="nl-BE"/>
        </w:rPr>
        <w:t>nvidia-nccl-cu12          2.20.5</w:t>
      </w:r>
    </w:p>
    <w:p w14:paraId="23748116" w14:textId="77777777" w:rsidR="005E36CF" w:rsidRPr="005E36CF" w:rsidRDefault="005E36CF" w:rsidP="005E36CF">
      <w:pPr>
        <w:shd w:val="clear" w:color="auto" w:fill="000000" w:themeFill="text1"/>
        <w:ind w:left="720"/>
        <w:rPr>
          <w:rFonts w:ascii="Fira Code" w:hAnsi="Fira Code" w:cs="Fira Code"/>
          <w:sz w:val="24"/>
          <w:szCs w:val="24"/>
          <w:lang w:val="nl-BE" w:eastAsia="nl-BE"/>
        </w:rPr>
      </w:pPr>
      <w:r w:rsidRPr="005E36CF">
        <w:rPr>
          <w:rFonts w:ascii="Fira Code" w:hAnsi="Fira Code" w:cs="Fira Code"/>
          <w:sz w:val="24"/>
          <w:szCs w:val="24"/>
          <w:lang w:val="nl-BE" w:eastAsia="nl-BE"/>
        </w:rPr>
        <w:t>nvidia-nvjitlink-cu12     12.4.127</w:t>
      </w:r>
    </w:p>
    <w:p w14:paraId="4788F8A4" w14:textId="77777777" w:rsidR="005E36CF" w:rsidRPr="005E36CF" w:rsidRDefault="005E36CF" w:rsidP="005E36CF">
      <w:pPr>
        <w:shd w:val="clear" w:color="auto" w:fill="000000" w:themeFill="text1"/>
        <w:ind w:left="720"/>
        <w:rPr>
          <w:rFonts w:ascii="var(--jp-code-font-family)" w:eastAsia="Times New Roman" w:hAnsi="var(--jp-code-font-family)" w:cs="Courier New"/>
          <w:sz w:val="20"/>
          <w:szCs w:val="20"/>
          <w:lang w:val="nl-BE" w:eastAsia="nl-BE"/>
        </w:rPr>
      </w:pPr>
      <w:r w:rsidRPr="005E36CF">
        <w:rPr>
          <w:rFonts w:ascii="Fira Code" w:hAnsi="Fira Code" w:cs="Fira Code"/>
          <w:sz w:val="24"/>
          <w:szCs w:val="24"/>
          <w:lang w:val="nl-BE" w:eastAsia="nl-BE"/>
        </w:rPr>
        <w:t>nvidia-nvtx-cu12          12.1.105</w:t>
      </w:r>
    </w:p>
    <w:p w14:paraId="788F4F6F" w14:textId="77777777" w:rsidR="00D64C19" w:rsidRDefault="00D64C19" w:rsidP="008825F4">
      <w:pPr>
        <w:pStyle w:val="Lijstalinea"/>
        <w:rPr>
          <w:rFonts w:ascii="Fira Code" w:hAnsi="Fira Code" w:cs="Fira Code"/>
          <w:sz w:val="24"/>
          <w:szCs w:val="24"/>
          <w:lang w:val="nl-BE"/>
        </w:rPr>
      </w:pPr>
    </w:p>
    <w:p w14:paraId="6806F1FC" w14:textId="31333929" w:rsidR="007D4B7A" w:rsidRDefault="00A3305B" w:rsidP="00A3305B">
      <w:pPr>
        <w:rPr>
          <w:rFonts w:ascii="Fira Code" w:hAnsi="Fira Code" w:cs="Fira Code"/>
          <w:b/>
          <w:bCs/>
          <w:sz w:val="28"/>
          <w:szCs w:val="28"/>
          <w:lang w:val="nl-BE"/>
        </w:rPr>
      </w:pPr>
      <w:proofErr w:type="spellStart"/>
      <w:r w:rsidRPr="00191820">
        <w:rPr>
          <w:rFonts w:ascii="Fira Code" w:hAnsi="Fira Code" w:cs="Fira Code"/>
          <w:b/>
          <w:bCs/>
          <w:sz w:val="28"/>
          <w:szCs w:val="28"/>
          <w:lang w:val="nl-BE"/>
        </w:rPr>
        <w:t>Testing</w:t>
      </w:r>
      <w:proofErr w:type="spellEnd"/>
      <w:r w:rsidRPr="00191820">
        <w:rPr>
          <w:rFonts w:ascii="Fira Code" w:hAnsi="Fira Code" w:cs="Fira Code"/>
          <w:b/>
          <w:bCs/>
          <w:sz w:val="28"/>
          <w:szCs w:val="28"/>
          <w:lang w:val="nl-BE"/>
        </w:rPr>
        <w:t xml:space="preserve"> </w:t>
      </w:r>
      <w:proofErr w:type="spellStart"/>
      <w:r w:rsidRPr="00191820">
        <w:rPr>
          <w:rFonts w:ascii="Fira Code" w:hAnsi="Fira Code" w:cs="Fira Code"/>
          <w:b/>
          <w:bCs/>
          <w:sz w:val="28"/>
          <w:szCs w:val="28"/>
          <w:lang w:val="nl-BE"/>
        </w:rPr>
        <w:t>the</w:t>
      </w:r>
      <w:proofErr w:type="spellEnd"/>
      <w:r w:rsidRPr="00191820">
        <w:rPr>
          <w:rFonts w:ascii="Fira Code" w:hAnsi="Fira Code" w:cs="Fira Code"/>
          <w:b/>
          <w:bCs/>
          <w:sz w:val="28"/>
          <w:szCs w:val="28"/>
          <w:lang w:val="nl-BE"/>
        </w:rPr>
        <w:t xml:space="preserve"> </w:t>
      </w:r>
      <w:proofErr w:type="spellStart"/>
      <w:r w:rsidRPr="00191820">
        <w:rPr>
          <w:rFonts w:ascii="Fira Code" w:hAnsi="Fira Code" w:cs="Fira Code"/>
          <w:b/>
          <w:bCs/>
          <w:sz w:val="28"/>
          <w:szCs w:val="28"/>
          <w:lang w:val="nl-BE"/>
        </w:rPr>
        <w:t>installation</w:t>
      </w:r>
      <w:proofErr w:type="spellEnd"/>
      <w:r w:rsidRPr="00191820">
        <w:rPr>
          <w:rFonts w:ascii="Fira Code" w:hAnsi="Fira Code" w:cs="Fira Code"/>
          <w:b/>
          <w:bCs/>
          <w:sz w:val="28"/>
          <w:szCs w:val="28"/>
          <w:lang w:val="nl-BE"/>
        </w:rPr>
        <w:t>:</w:t>
      </w:r>
    </w:p>
    <w:p w14:paraId="52418095" w14:textId="77777777" w:rsidR="00EC636F" w:rsidRDefault="00EC636F" w:rsidP="00A3305B">
      <w:pPr>
        <w:rPr>
          <w:rFonts w:ascii="Fira Code" w:hAnsi="Fira Code" w:cs="Fira Code"/>
          <w:b/>
          <w:bCs/>
          <w:sz w:val="28"/>
          <w:szCs w:val="28"/>
          <w:lang w:val="nl-BE"/>
        </w:rPr>
      </w:pPr>
    </w:p>
    <w:p w14:paraId="0D24F763" w14:textId="77777777" w:rsidR="00E4619D" w:rsidRPr="00E4619D" w:rsidRDefault="00E4619D" w:rsidP="00EC636F">
      <w:pPr>
        <w:shd w:val="clear" w:color="auto" w:fill="EDEDED" w:themeFill="accent3" w:themeFillTint="33"/>
        <w:rPr>
          <w:rFonts w:ascii="Fira Code" w:hAnsi="Fira Code" w:cs="Fira Code"/>
          <w:sz w:val="24"/>
          <w:szCs w:val="24"/>
          <w:lang w:val="nl-BE"/>
        </w:rPr>
      </w:pPr>
      <w:r w:rsidRPr="00D3407D">
        <w:rPr>
          <w:rFonts w:ascii="Fira Code" w:hAnsi="Fira Code" w:cs="Fira Code"/>
          <w:color w:val="70AD47" w:themeColor="accent6"/>
          <w:sz w:val="24"/>
          <w:szCs w:val="24"/>
          <w:lang w:val="nl-BE"/>
        </w:rPr>
        <w:t xml:space="preserve">import </w:t>
      </w:r>
      <w:proofErr w:type="spellStart"/>
      <w:r w:rsidRPr="00E4619D">
        <w:rPr>
          <w:rFonts w:ascii="Fira Code" w:hAnsi="Fira Code" w:cs="Fira Code"/>
          <w:sz w:val="24"/>
          <w:szCs w:val="24"/>
          <w:lang w:val="nl-BE"/>
        </w:rPr>
        <w:t>torch</w:t>
      </w:r>
      <w:proofErr w:type="spellEnd"/>
    </w:p>
    <w:p w14:paraId="5E3355D3" w14:textId="77777777" w:rsidR="00E4619D" w:rsidRPr="00E4619D" w:rsidRDefault="00E4619D" w:rsidP="00EC636F">
      <w:pPr>
        <w:shd w:val="clear" w:color="auto" w:fill="EDEDED" w:themeFill="accent3" w:themeFillTint="33"/>
        <w:rPr>
          <w:rFonts w:ascii="Fira Code" w:hAnsi="Fira Code" w:cs="Fira Code"/>
          <w:sz w:val="24"/>
          <w:szCs w:val="24"/>
          <w:lang w:val="nl-BE"/>
        </w:rPr>
      </w:pPr>
    </w:p>
    <w:p w14:paraId="22A92B2D" w14:textId="727056B7" w:rsidR="00191820" w:rsidRDefault="00E4619D" w:rsidP="00EC636F">
      <w:pPr>
        <w:shd w:val="clear" w:color="auto" w:fill="EDEDED" w:themeFill="accent3" w:themeFillTint="33"/>
        <w:rPr>
          <w:rFonts w:ascii="Fira Code" w:hAnsi="Fira Code" w:cs="Fira Code"/>
          <w:sz w:val="24"/>
          <w:szCs w:val="24"/>
          <w:lang w:val="nl-BE"/>
        </w:rPr>
      </w:pPr>
      <w:proofErr w:type="spellStart"/>
      <w:r w:rsidRPr="00E4619D">
        <w:rPr>
          <w:rFonts w:ascii="Fira Code" w:hAnsi="Fira Code" w:cs="Fira Code"/>
          <w:sz w:val="24"/>
          <w:szCs w:val="24"/>
          <w:lang w:val="nl-BE"/>
        </w:rPr>
        <w:t>torch.</w:t>
      </w:r>
      <w:r w:rsidRPr="00F95864">
        <w:rPr>
          <w:rFonts w:ascii="Fira Code" w:hAnsi="Fira Code" w:cs="Fira Code"/>
          <w:color w:val="5B9BD5" w:themeColor="accent1"/>
          <w:sz w:val="24"/>
          <w:szCs w:val="24"/>
          <w:lang w:val="nl-BE"/>
        </w:rPr>
        <w:t>cuda.is_available</w:t>
      </w:r>
      <w:proofErr w:type="spellEnd"/>
      <w:r w:rsidRPr="00F95864">
        <w:rPr>
          <w:rFonts w:ascii="Fira Code" w:hAnsi="Fira Code" w:cs="Fira Code"/>
          <w:color w:val="5B9BD5" w:themeColor="accent1"/>
          <w:sz w:val="24"/>
          <w:szCs w:val="24"/>
          <w:lang w:val="nl-BE"/>
        </w:rPr>
        <w:t>()</w:t>
      </w:r>
    </w:p>
    <w:p w14:paraId="6CF188EC" w14:textId="4499375B" w:rsidR="00E4619D" w:rsidRDefault="00E4619D" w:rsidP="00EC636F">
      <w:pPr>
        <w:shd w:val="clear" w:color="auto" w:fill="EDEDED" w:themeFill="accent3" w:themeFillTint="33"/>
        <w:rPr>
          <w:rFonts w:ascii="Fira Code" w:hAnsi="Fira Code" w:cs="Fira Code"/>
          <w:sz w:val="24"/>
          <w:szCs w:val="24"/>
          <w:lang w:val="nl-BE"/>
        </w:rPr>
      </w:pPr>
    </w:p>
    <w:p w14:paraId="6337BA15" w14:textId="045230A6" w:rsidR="00E4619D" w:rsidRDefault="00E4619D" w:rsidP="00EC636F">
      <w:pPr>
        <w:shd w:val="clear" w:color="auto" w:fill="EDEDED" w:themeFill="accent3" w:themeFillTint="33"/>
        <w:rPr>
          <w:rFonts w:ascii="Fira Code" w:hAnsi="Fira Code" w:cs="Fira Code"/>
          <w:sz w:val="24"/>
          <w:szCs w:val="24"/>
          <w:lang w:val="nl-BE"/>
        </w:rPr>
      </w:pPr>
      <w:r>
        <w:rPr>
          <w:rFonts w:ascii="Fira Code" w:hAnsi="Fira Code" w:cs="Fira Code"/>
          <w:sz w:val="24"/>
          <w:szCs w:val="24"/>
          <w:lang w:val="nl-BE"/>
        </w:rPr>
        <w:t>Output: “True”</w:t>
      </w:r>
    </w:p>
    <w:p w14:paraId="6AA12399" w14:textId="77777777" w:rsidR="00E4619D" w:rsidRDefault="00E4619D" w:rsidP="00EC636F">
      <w:pPr>
        <w:shd w:val="clear" w:color="auto" w:fill="EDEDED" w:themeFill="accent3" w:themeFillTint="33"/>
        <w:rPr>
          <w:rFonts w:ascii="Fira Code" w:hAnsi="Fira Code" w:cs="Fira Code"/>
          <w:sz w:val="24"/>
          <w:szCs w:val="24"/>
          <w:lang w:val="nl-BE"/>
        </w:rPr>
      </w:pPr>
    </w:p>
    <w:p w14:paraId="159F88C7" w14:textId="67197593" w:rsidR="00E4619D" w:rsidRDefault="00EC636F" w:rsidP="00EC636F">
      <w:pPr>
        <w:shd w:val="clear" w:color="auto" w:fill="EDEDED" w:themeFill="accent3" w:themeFillTint="33"/>
        <w:rPr>
          <w:rFonts w:ascii="Fira Code" w:hAnsi="Fira Code" w:cs="Fira Code"/>
          <w:sz w:val="24"/>
          <w:szCs w:val="24"/>
          <w:lang w:val="nl-BE"/>
        </w:rPr>
      </w:pPr>
      <w:proofErr w:type="spellStart"/>
      <w:r w:rsidRPr="00EC636F">
        <w:rPr>
          <w:rFonts w:ascii="Fira Code" w:hAnsi="Fira Code" w:cs="Fira Code"/>
          <w:sz w:val="24"/>
          <w:szCs w:val="24"/>
          <w:lang w:val="nl-BE"/>
        </w:rPr>
        <w:t>torch.</w:t>
      </w:r>
      <w:r w:rsidRPr="00F95864">
        <w:rPr>
          <w:rFonts w:ascii="Fira Code" w:hAnsi="Fira Code" w:cs="Fira Code"/>
          <w:color w:val="5B9BD5" w:themeColor="accent1"/>
          <w:sz w:val="24"/>
          <w:szCs w:val="24"/>
          <w:lang w:val="nl-BE"/>
        </w:rPr>
        <w:t>cuda.get_device_name</w:t>
      </w:r>
      <w:proofErr w:type="spellEnd"/>
      <w:r w:rsidRPr="00F95864">
        <w:rPr>
          <w:rFonts w:ascii="Fira Code" w:hAnsi="Fira Code" w:cs="Fira Code"/>
          <w:color w:val="5B9BD5" w:themeColor="accent1"/>
          <w:sz w:val="24"/>
          <w:szCs w:val="24"/>
          <w:lang w:val="nl-BE"/>
        </w:rPr>
        <w:t>(</w:t>
      </w:r>
      <w:r w:rsidRPr="00F95864">
        <w:rPr>
          <w:rFonts w:ascii="Fira Code" w:hAnsi="Fira Code" w:cs="Fira Code"/>
          <w:color w:val="70AD47" w:themeColor="accent6"/>
          <w:sz w:val="24"/>
          <w:szCs w:val="24"/>
          <w:lang w:val="nl-BE"/>
        </w:rPr>
        <w:t>0</w:t>
      </w:r>
      <w:r w:rsidRPr="00F95864">
        <w:rPr>
          <w:rFonts w:ascii="Fira Code" w:hAnsi="Fira Code" w:cs="Fira Code"/>
          <w:color w:val="5B9BD5" w:themeColor="accent1"/>
          <w:sz w:val="24"/>
          <w:szCs w:val="24"/>
          <w:lang w:val="nl-BE"/>
        </w:rPr>
        <w:t>)</w:t>
      </w:r>
    </w:p>
    <w:p w14:paraId="32C9D98B" w14:textId="77777777" w:rsidR="00EC636F" w:rsidRDefault="00EC636F" w:rsidP="00EC636F">
      <w:pPr>
        <w:shd w:val="clear" w:color="auto" w:fill="EDEDED" w:themeFill="accent3" w:themeFillTint="33"/>
        <w:rPr>
          <w:rFonts w:ascii="Fira Code" w:hAnsi="Fira Code" w:cs="Fira Code"/>
          <w:sz w:val="24"/>
          <w:szCs w:val="24"/>
          <w:lang w:val="nl-BE"/>
        </w:rPr>
      </w:pPr>
    </w:p>
    <w:p w14:paraId="409885E9" w14:textId="7B0D901F" w:rsidR="00EC636F" w:rsidRPr="00EC636F" w:rsidRDefault="00EC636F" w:rsidP="00EC636F">
      <w:pPr>
        <w:shd w:val="clear" w:color="auto" w:fill="EDEDED" w:themeFill="accent3" w:themeFillTint="33"/>
        <w:rPr>
          <w:rFonts w:ascii="Fira Code" w:hAnsi="Fira Code" w:cs="Fira Code"/>
          <w:sz w:val="24"/>
          <w:szCs w:val="24"/>
          <w:lang w:eastAsia="nl-BE"/>
        </w:rPr>
      </w:pPr>
      <w:r w:rsidRPr="00EC636F">
        <w:rPr>
          <w:rFonts w:ascii="Fira Code" w:hAnsi="Fira Code" w:cs="Fira Code"/>
          <w:sz w:val="24"/>
          <w:szCs w:val="24"/>
        </w:rPr>
        <w:t>Output: “</w:t>
      </w:r>
      <w:r w:rsidRPr="00EC636F">
        <w:rPr>
          <w:rFonts w:ascii="Fira Code" w:hAnsi="Fira Code" w:cs="Fira Code"/>
          <w:sz w:val="24"/>
          <w:szCs w:val="24"/>
          <w:lang w:val="nl-BE" w:eastAsia="nl-BE"/>
        </w:rPr>
        <w:t>'NVIDIA A30-12C</w:t>
      </w:r>
      <w:r w:rsidRPr="00EC636F">
        <w:rPr>
          <w:rFonts w:ascii="Fira Code" w:hAnsi="Fira Code" w:cs="Fira Code"/>
          <w:sz w:val="24"/>
          <w:szCs w:val="24"/>
        </w:rPr>
        <w:t>”</w:t>
      </w:r>
    </w:p>
    <w:p w14:paraId="388C4D73" w14:textId="77777777" w:rsidR="00A3305B" w:rsidRPr="00A3305B" w:rsidRDefault="00A3305B" w:rsidP="00A3305B">
      <w:pPr>
        <w:rPr>
          <w:rFonts w:ascii="Fira Code" w:hAnsi="Fira Code" w:cs="Fira Code"/>
          <w:sz w:val="24"/>
          <w:szCs w:val="24"/>
          <w:lang w:val="nl-BE"/>
        </w:rPr>
      </w:pPr>
    </w:p>
    <w:sectPr w:rsidR="00A3305B" w:rsidRPr="00A3305B" w:rsidSect="00A107A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5936B" w14:textId="77777777" w:rsidR="00A107AD" w:rsidRDefault="00A107AD" w:rsidP="00D45B5A">
      <w:r>
        <w:separator/>
      </w:r>
    </w:p>
  </w:endnote>
  <w:endnote w:type="continuationSeparator" w:id="0">
    <w:p w14:paraId="72A2023C" w14:textId="77777777" w:rsidR="00A107AD" w:rsidRDefault="00A107AD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21766" w14:textId="77777777" w:rsidR="00A107AD" w:rsidRDefault="00A107AD" w:rsidP="00D45B5A">
      <w:r>
        <w:separator/>
      </w:r>
    </w:p>
  </w:footnote>
  <w:footnote w:type="continuationSeparator" w:id="0">
    <w:p w14:paraId="1C552545" w14:textId="77777777" w:rsidR="00A107AD" w:rsidRDefault="00A107AD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0F28DA"/>
    <w:multiLevelType w:val="hybridMultilevel"/>
    <w:tmpl w:val="A3CC3B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2E31AAC"/>
    <w:multiLevelType w:val="hybridMultilevel"/>
    <w:tmpl w:val="E0A6D958"/>
    <w:lvl w:ilvl="0" w:tplc="EFC02CB0">
      <w:numFmt w:val="bullet"/>
      <w:lvlText w:val="-"/>
      <w:lvlJc w:val="left"/>
      <w:pPr>
        <w:ind w:left="720" w:hanging="360"/>
      </w:pPr>
      <w:rPr>
        <w:rFonts w:ascii="Fira Code" w:eastAsiaTheme="minorHAnsi" w:hAnsi="Fira Code" w:cs="Fira Code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542160"/>
    <w:multiLevelType w:val="multilevel"/>
    <w:tmpl w:val="04090023"/>
    <w:styleLink w:val="Artikelsecti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68448000">
    <w:abstractNumId w:val="22"/>
  </w:num>
  <w:num w:numId="2" w16cid:durableId="594554316">
    <w:abstractNumId w:val="12"/>
  </w:num>
  <w:num w:numId="3" w16cid:durableId="1433433868">
    <w:abstractNumId w:val="10"/>
  </w:num>
  <w:num w:numId="4" w16cid:durableId="883516873">
    <w:abstractNumId w:val="25"/>
  </w:num>
  <w:num w:numId="5" w16cid:durableId="414205359">
    <w:abstractNumId w:val="13"/>
  </w:num>
  <w:num w:numId="6" w16cid:durableId="282466241">
    <w:abstractNumId w:val="17"/>
  </w:num>
  <w:num w:numId="7" w16cid:durableId="1730490605">
    <w:abstractNumId w:val="19"/>
  </w:num>
  <w:num w:numId="8" w16cid:durableId="410085359">
    <w:abstractNumId w:val="9"/>
  </w:num>
  <w:num w:numId="9" w16cid:durableId="989406109">
    <w:abstractNumId w:val="7"/>
  </w:num>
  <w:num w:numId="10" w16cid:durableId="1694111787">
    <w:abstractNumId w:val="6"/>
  </w:num>
  <w:num w:numId="11" w16cid:durableId="967468173">
    <w:abstractNumId w:val="5"/>
  </w:num>
  <w:num w:numId="12" w16cid:durableId="59597797">
    <w:abstractNumId w:val="4"/>
  </w:num>
  <w:num w:numId="13" w16cid:durableId="574898897">
    <w:abstractNumId w:val="8"/>
  </w:num>
  <w:num w:numId="14" w16cid:durableId="1603343749">
    <w:abstractNumId w:val="3"/>
  </w:num>
  <w:num w:numId="15" w16cid:durableId="1111318282">
    <w:abstractNumId w:val="2"/>
  </w:num>
  <w:num w:numId="16" w16cid:durableId="1231572838">
    <w:abstractNumId w:val="1"/>
  </w:num>
  <w:num w:numId="17" w16cid:durableId="23946071">
    <w:abstractNumId w:val="0"/>
  </w:num>
  <w:num w:numId="18" w16cid:durableId="1598636949">
    <w:abstractNumId w:val="14"/>
  </w:num>
  <w:num w:numId="19" w16cid:durableId="2031371757">
    <w:abstractNumId w:val="16"/>
  </w:num>
  <w:num w:numId="20" w16cid:durableId="569274956">
    <w:abstractNumId w:val="23"/>
  </w:num>
  <w:num w:numId="21" w16cid:durableId="1941182026">
    <w:abstractNumId w:val="18"/>
  </w:num>
  <w:num w:numId="22" w16cid:durableId="2034920609">
    <w:abstractNumId w:val="11"/>
  </w:num>
  <w:num w:numId="23" w16cid:durableId="1731344239">
    <w:abstractNumId w:val="27"/>
  </w:num>
  <w:num w:numId="24" w16cid:durableId="786966391">
    <w:abstractNumId w:val="24"/>
  </w:num>
  <w:num w:numId="25" w16cid:durableId="213201264">
    <w:abstractNumId w:val="21"/>
  </w:num>
  <w:num w:numId="26" w16cid:durableId="160321392">
    <w:abstractNumId w:val="26"/>
  </w:num>
  <w:num w:numId="27" w16cid:durableId="1289244553">
    <w:abstractNumId w:val="20"/>
  </w:num>
  <w:num w:numId="28" w16cid:durableId="8157276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8A"/>
    <w:rsid w:val="000D4E84"/>
    <w:rsid w:val="00111E18"/>
    <w:rsid w:val="00153019"/>
    <w:rsid w:val="00191820"/>
    <w:rsid w:val="001A0502"/>
    <w:rsid w:val="001C4D58"/>
    <w:rsid w:val="00202DB6"/>
    <w:rsid w:val="002E4181"/>
    <w:rsid w:val="00387020"/>
    <w:rsid w:val="0039724D"/>
    <w:rsid w:val="003C7810"/>
    <w:rsid w:val="00400B2A"/>
    <w:rsid w:val="004313FF"/>
    <w:rsid w:val="004644A0"/>
    <w:rsid w:val="00476C57"/>
    <w:rsid w:val="004D1C7B"/>
    <w:rsid w:val="004E108E"/>
    <w:rsid w:val="00584E8C"/>
    <w:rsid w:val="005E36CF"/>
    <w:rsid w:val="005F0937"/>
    <w:rsid w:val="006330E3"/>
    <w:rsid w:val="00645252"/>
    <w:rsid w:val="00694180"/>
    <w:rsid w:val="006D3D74"/>
    <w:rsid w:val="00717CB3"/>
    <w:rsid w:val="007327E6"/>
    <w:rsid w:val="00780A9B"/>
    <w:rsid w:val="00783F7F"/>
    <w:rsid w:val="007B21CC"/>
    <w:rsid w:val="007C0793"/>
    <w:rsid w:val="007C158B"/>
    <w:rsid w:val="007D4B7A"/>
    <w:rsid w:val="007E4B6F"/>
    <w:rsid w:val="007E537F"/>
    <w:rsid w:val="007F0221"/>
    <w:rsid w:val="0083569A"/>
    <w:rsid w:val="00842716"/>
    <w:rsid w:val="008825F4"/>
    <w:rsid w:val="008B118B"/>
    <w:rsid w:val="008D1A2C"/>
    <w:rsid w:val="00906A21"/>
    <w:rsid w:val="009166FC"/>
    <w:rsid w:val="00935FB8"/>
    <w:rsid w:val="00987E06"/>
    <w:rsid w:val="00993B13"/>
    <w:rsid w:val="009D47B4"/>
    <w:rsid w:val="00A107AD"/>
    <w:rsid w:val="00A3305B"/>
    <w:rsid w:val="00A9204E"/>
    <w:rsid w:val="00AB4757"/>
    <w:rsid w:val="00AD1906"/>
    <w:rsid w:val="00AE6C50"/>
    <w:rsid w:val="00B809CE"/>
    <w:rsid w:val="00B944BA"/>
    <w:rsid w:val="00B94EF6"/>
    <w:rsid w:val="00BE1689"/>
    <w:rsid w:val="00C63072"/>
    <w:rsid w:val="00C8441E"/>
    <w:rsid w:val="00CB0162"/>
    <w:rsid w:val="00D05837"/>
    <w:rsid w:val="00D3407D"/>
    <w:rsid w:val="00D45B5A"/>
    <w:rsid w:val="00D54145"/>
    <w:rsid w:val="00D64C19"/>
    <w:rsid w:val="00E4619D"/>
    <w:rsid w:val="00EC636F"/>
    <w:rsid w:val="00F95864"/>
    <w:rsid w:val="00F9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1DA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5B5A"/>
    <w:rPr>
      <w:rFonts w:ascii="Calibri" w:hAnsi="Calibri" w:cs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Kop5Char">
    <w:name w:val="Kop 5 Char"/>
    <w:basedOn w:val="Standaardalinea-lettertype"/>
    <w:link w:val="Kop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Kop6Char">
    <w:name w:val="Kop 6 Char"/>
    <w:basedOn w:val="Standaardalinea-lettertype"/>
    <w:link w:val="Kop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D45B5A"/>
    <w:rPr>
      <w:rFonts w:ascii="Calibri" w:hAnsi="Calibri" w:cs="Calibri"/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Zwaar">
    <w:name w:val="Strong"/>
    <w:basedOn w:val="Standaardalinea-lettertype"/>
    <w:uiPriority w:val="22"/>
    <w:qFormat/>
    <w:rsid w:val="00D45B5A"/>
    <w:rPr>
      <w:rFonts w:ascii="Calibri" w:hAnsi="Calibri" w:cs="Calibri"/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Subtieleverwijzing">
    <w:name w:val="Subtle Reference"/>
    <w:basedOn w:val="Standaardalinea-lettertype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Intensieveverwijzing">
    <w:name w:val="Intense Reference"/>
    <w:basedOn w:val="Standaardalinea-lettertype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elvanboek">
    <w:name w:val="Book Title"/>
    <w:basedOn w:val="Standaardalinea-lettertype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Standaardalinea-lettertype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GevolgdeHyperlink">
    <w:name w:val="FollowedHyperlink"/>
    <w:basedOn w:val="Standaardalinea-lettertype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5B5A"/>
    <w:rPr>
      <w:rFonts w:ascii="Segoe UI" w:hAnsi="Segoe UI" w:cs="Segoe UI"/>
      <w:szCs w:val="18"/>
    </w:rPr>
  </w:style>
  <w:style w:type="paragraph" w:styleId="Bloktekst">
    <w:name w:val="Block Text"/>
    <w:basedOn w:val="Standaard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D45B5A"/>
    <w:rPr>
      <w:rFonts w:ascii="Calibri" w:hAnsi="Calibri" w:cs="Calibri"/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D45B5A"/>
    <w:rPr>
      <w:rFonts w:ascii="Calibri" w:hAnsi="Calibri" w:cs="Calibri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45B5A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45B5A"/>
    <w:rPr>
      <w:rFonts w:ascii="Calibri" w:hAnsi="Calibri" w:cs="Calibri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45B5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D45B5A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D45B5A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D45B5A"/>
    <w:rPr>
      <w:rFonts w:ascii="Calibri" w:hAnsi="Calibri" w:cs="Calibri"/>
      <w:szCs w:val="20"/>
    </w:rPr>
  </w:style>
  <w:style w:type="paragraph" w:styleId="Afzender">
    <w:name w:val="envelope return"/>
    <w:basedOn w:val="Standaard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45B5A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45B5A"/>
    <w:rPr>
      <w:rFonts w:ascii="Calibri" w:hAnsi="Calibri" w:cs="Calibri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45B5A"/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45B5A"/>
    <w:rPr>
      <w:rFonts w:ascii="Consolas" w:hAnsi="Consolas" w:cs="Calibri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D45B5A"/>
    <w:rPr>
      <w:rFonts w:ascii="Consolas" w:hAnsi="Consolas" w:cs="Calibri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D45B5A"/>
    <w:rPr>
      <w:rFonts w:ascii="Consolas" w:hAnsi="Consolas" w:cs="Calibri"/>
      <w:szCs w:val="21"/>
    </w:rPr>
  </w:style>
  <w:style w:type="character" w:styleId="Tekstvantijdelijkeaanduiding">
    <w:name w:val="Placeholder Text"/>
    <w:basedOn w:val="Standaardalinea-lettertype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Koptekst">
    <w:name w:val="header"/>
    <w:basedOn w:val="Standaard"/>
    <w:link w:val="KoptekstChar"/>
    <w:uiPriority w:val="99"/>
    <w:unhideWhenUsed/>
    <w:rsid w:val="00D45B5A"/>
  </w:style>
  <w:style w:type="character" w:customStyle="1" w:styleId="KoptekstChar">
    <w:name w:val="Koptekst Char"/>
    <w:basedOn w:val="Standaardalinea-lettertype"/>
    <w:link w:val="Koptekst"/>
    <w:uiPriority w:val="99"/>
    <w:rsid w:val="00D45B5A"/>
    <w:rPr>
      <w:rFonts w:ascii="Calibri" w:hAnsi="Calibri" w:cs="Calibri"/>
    </w:rPr>
  </w:style>
  <w:style w:type="paragraph" w:styleId="Voettekst">
    <w:name w:val="footer"/>
    <w:basedOn w:val="Standaard"/>
    <w:link w:val="VoettekstChar"/>
    <w:uiPriority w:val="99"/>
    <w:unhideWhenUsed/>
    <w:rsid w:val="00D45B5A"/>
  </w:style>
  <w:style w:type="character" w:customStyle="1" w:styleId="VoettekstChar">
    <w:name w:val="Voettekst Char"/>
    <w:basedOn w:val="Standaardalinea-lettertype"/>
    <w:link w:val="Voettekst"/>
    <w:uiPriority w:val="99"/>
    <w:rsid w:val="00D45B5A"/>
    <w:rPr>
      <w:rFonts w:ascii="Calibri" w:hAnsi="Calibri" w:cs="Calibri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D45B5A"/>
    <w:pPr>
      <w:spacing w:after="120"/>
      <w:ind w:left="1757"/>
    </w:pPr>
  </w:style>
  <w:style w:type="character" w:styleId="Vermelding">
    <w:name w:val="Mention"/>
    <w:basedOn w:val="Standaardalinea-lettertype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Geenlijst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Geenlijst"/>
    <w:uiPriority w:val="99"/>
    <w:semiHidden/>
    <w:unhideWhenUsed/>
    <w:rsid w:val="00D45B5A"/>
    <w:pPr>
      <w:numPr>
        <w:numId w:val="25"/>
      </w:numPr>
    </w:pPr>
  </w:style>
  <w:style w:type="character" w:styleId="HTMLVariable">
    <w:name w:val="HTML Variable"/>
    <w:basedOn w:val="Standaardalinea-lettertype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D45B5A"/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D45B5A"/>
    <w:rPr>
      <w:rFonts w:ascii="Calibri" w:hAnsi="Calibri" w:cs="Calibri"/>
      <w:i/>
      <w:iCs/>
    </w:rPr>
  </w:style>
  <w:style w:type="character" w:styleId="HTMLDefinition">
    <w:name w:val="HTML Definition"/>
    <w:basedOn w:val="Standaardalinea-lettertype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HTML-voorbeeld">
    <w:name w:val="HTML Sample"/>
    <w:basedOn w:val="Standaardalinea-lettertype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HTML-acroniem">
    <w:name w:val="HTML Acronym"/>
    <w:basedOn w:val="Standaardalinea-lettertype"/>
    <w:uiPriority w:val="99"/>
    <w:semiHidden/>
    <w:unhideWhenUsed/>
    <w:rsid w:val="00D45B5A"/>
    <w:rPr>
      <w:rFonts w:ascii="Calibri" w:hAnsi="Calibri" w:cs="Calibri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D45B5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D45B5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D45B5A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D45B5A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D45B5A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D45B5A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D45B5A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D45B5A"/>
    <w:pPr>
      <w:spacing w:after="100"/>
      <w:ind w:left="154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Professioneletabel">
    <w:name w:val="Table Professional"/>
    <w:basedOn w:val="Standaardtabe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D45B5A"/>
  </w:style>
  <w:style w:type="character" w:styleId="Hashtag">
    <w:name w:val="Hashtag"/>
    <w:basedOn w:val="Standaardalinea-lettertype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antetabel">
    <w:name w:val="Table Elegant"/>
    <w:basedOn w:val="Standaardtabe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D45B5A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D45B5A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D45B5A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D45B5A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D45B5A"/>
    <w:pPr>
      <w:ind w:left="1800" w:hanging="360"/>
      <w:contextualSpacing/>
    </w:pPr>
  </w:style>
  <w:style w:type="table" w:styleId="Tabellijst1">
    <w:name w:val="Table List 1"/>
    <w:basedOn w:val="Standaardtabe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jstvoortzetting">
    <w:name w:val="List Continue"/>
    <w:basedOn w:val="Standaard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Lijstalinea">
    <w:name w:val="List Paragraph"/>
    <w:basedOn w:val="Standaard"/>
    <w:uiPriority w:val="34"/>
    <w:unhideWhenUsed/>
    <w:qFormat/>
    <w:rsid w:val="00D45B5A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D45B5A"/>
    <w:pPr>
      <w:numPr>
        <w:numId w:val="12"/>
      </w:numPr>
      <w:contextualSpacing/>
    </w:pPr>
  </w:style>
  <w:style w:type="table" w:styleId="Klassieketabel1">
    <w:name w:val="Table Classic 1"/>
    <w:basedOn w:val="Standaardtabe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D45B5A"/>
  </w:style>
  <w:style w:type="character" w:styleId="Eindnootmarkering">
    <w:name w:val="endnote reference"/>
    <w:basedOn w:val="Standaardalinea-lettertype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D45B5A"/>
    <w:pPr>
      <w:ind w:left="220" w:hanging="220"/>
    </w:pPr>
  </w:style>
  <w:style w:type="paragraph" w:styleId="Kopbronvermelding">
    <w:name w:val="toa heading"/>
    <w:basedOn w:val="Standaard"/>
    <w:next w:val="Standaard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Kleurrijkelijst">
    <w:name w:val="Colorful List"/>
    <w:basedOn w:val="Standaardtabe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raster">
    <w:name w:val="Colorful Grid"/>
    <w:basedOn w:val="Standaardtabe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envelop">
    <w:name w:val="envelope address"/>
    <w:basedOn w:val="Standaard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kelsectie">
    <w:name w:val="Outline List 3"/>
    <w:basedOn w:val="Geenlijst"/>
    <w:uiPriority w:val="99"/>
    <w:semiHidden/>
    <w:unhideWhenUsed/>
    <w:rsid w:val="00D45B5A"/>
    <w:pPr>
      <w:numPr>
        <w:numId w:val="26"/>
      </w:numPr>
    </w:pPr>
  </w:style>
  <w:style w:type="table" w:styleId="Onopgemaaktetabel1">
    <w:name w:val="Plain Table 1"/>
    <w:basedOn w:val="Standaardtabe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Geenafstand">
    <w:name w:val="No Spacing"/>
    <w:uiPriority w:val="1"/>
    <w:qFormat/>
    <w:rsid w:val="00D45B5A"/>
    <w:rPr>
      <w:rFonts w:ascii="Calibri" w:hAnsi="Calibri" w:cs="Calibri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D45B5A"/>
  </w:style>
  <w:style w:type="character" w:customStyle="1" w:styleId="DatumChar">
    <w:name w:val="Datum Char"/>
    <w:basedOn w:val="Standaardalinea-lettertype"/>
    <w:link w:val="Datum"/>
    <w:uiPriority w:val="99"/>
    <w:semiHidden/>
    <w:rsid w:val="00D45B5A"/>
    <w:rPr>
      <w:rFonts w:ascii="Calibri" w:hAnsi="Calibri" w:cs="Calibri"/>
    </w:rPr>
  </w:style>
  <w:style w:type="paragraph" w:styleId="Normaalweb">
    <w:name w:val="Normal (Web)"/>
    <w:basedOn w:val="Standaard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Slimmehyperlink">
    <w:name w:val="Smart Hyperlink"/>
    <w:basedOn w:val="Standaardalinea-lettertype"/>
    <w:uiPriority w:val="99"/>
    <w:semiHidden/>
    <w:unhideWhenUsed/>
    <w:rsid w:val="00D45B5A"/>
    <w:rPr>
      <w:rFonts w:ascii="Calibri" w:hAnsi="Calibri" w:cs="Calibri"/>
      <w:u w:val="dotted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D45B5A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D45B5A"/>
    <w:rPr>
      <w:rFonts w:ascii="Calibri" w:hAnsi="Calibri" w:cs="Calibri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D45B5A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D45B5A"/>
    <w:rPr>
      <w:rFonts w:ascii="Calibri" w:hAnsi="Calibri" w:cs="Calibri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D45B5A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D45B5A"/>
    <w:rPr>
      <w:rFonts w:ascii="Calibri" w:hAnsi="Calibri" w:cs="Calibri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D45B5A"/>
    <w:rPr>
      <w:rFonts w:ascii="Calibri" w:hAnsi="Calibri" w:cs="Calibri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D45B5A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D45B5A"/>
    <w:rPr>
      <w:rFonts w:ascii="Calibri" w:hAnsi="Calibri" w:cs="Calibri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D45B5A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D45B5A"/>
    <w:rPr>
      <w:rFonts w:ascii="Calibri" w:hAnsi="Calibri" w:cs="Calibri"/>
    </w:rPr>
  </w:style>
  <w:style w:type="paragraph" w:styleId="Standaardinspringing">
    <w:name w:val="Normal Indent"/>
    <w:basedOn w:val="Standaard"/>
    <w:uiPriority w:val="99"/>
    <w:semiHidden/>
    <w:unhideWhenUsed/>
    <w:rsid w:val="00D45B5A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D45B5A"/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D45B5A"/>
    <w:rPr>
      <w:rFonts w:ascii="Calibri" w:hAnsi="Calibri" w:cs="Calibri"/>
    </w:rPr>
  </w:style>
  <w:style w:type="table" w:styleId="Eigentijdsetabel">
    <w:name w:val="Table Contemporary"/>
    <w:basedOn w:val="Standaardtabe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chtelijst">
    <w:name w:val="Light List"/>
    <w:basedOn w:val="Standaardtabe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chtraster">
    <w:name w:val="Light Grid"/>
    <w:basedOn w:val="Standaardtabe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onkerelijst">
    <w:name w:val="Dark List"/>
    <w:basedOn w:val="Standaardtabe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jsttabel1licht">
    <w:name w:val="List Table 1 Light"/>
    <w:basedOn w:val="Standaardtabe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2">
    <w:name w:val="List Table 2"/>
    <w:basedOn w:val="Standaardtabe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3">
    <w:name w:val="List Table 3"/>
    <w:basedOn w:val="Standaardtabe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D45B5A"/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D45B5A"/>
    <w:rPr>
      <w:rFonts w:ascii="Calibri" w:hAnsi="Calibri" w:cs="Calibri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D45B5A"/>
  </w:style>
  <w:style w:type="character" w:customStyle="1" w:styleId="AanhefChar">
    <w:name w:val="Aanhef Char"/>
    <w:basedOn w:val="Standaardalinea-lettertype"/>
    <w:link w:val="Aanhef"/>
    <w:uiPriority w:val="99"/>
    <w:semiHidden/>
    <w:rsid w:val="00D45B5A"/>
    <w:rPr>
      <w:rFonts w:ascii="Calibri" w:hAnsi="Calibri" w:cs="Calibri"/>
    </w:rPr>
  </w:style>
  <w:style w:type="table" w:styleId="Tabelkolommen1">
    <w:name w:val="Table Columns 1"/>
    <w:basedOn w:val="Standaardtabe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Handtekening">
    <w:name w:val="Signature"/>
    <w:basedOn w:val="Standaard"/>
    <w:link w:val="HandtekeningChar"/>
    <w:uiPriority w:val="99"/>
    <w:semiHidden/>
    <w:unhideWhenUsed/>
    <w:rsid w:val="00D45B5A"/>
    <w:pPr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D45B5A"/>
    <w:rPr>
      <w:rFonts w:ascii="Calibri" w:hAnsi="Calibri" w:cs="Calibri"/>
    </w:rPr>
  </w:style>
  <w:style w:type="table" w:styleId="Eenvoudigetabel1">
    <w:name w:val="Table Simple 1"/>
    <w:basedOn w:val="Standaardtabe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D45B5A"/>
    <w:pPr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D45B5A"/>
    <w:pPr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D45B5A"/>
    <w:rPr>
      <w:rFonts w:ascii="Calibri" w:hAnsi="Calibri" w:cs="Calibri"/>
    </w:rPr>
  </w:style>
  <w:style w:type="table" w:styleId="Tabelraster">
    <w:name w:val="Table Grid"/>
    <w:basedOn w:val="Standaardtabe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1licht">
    <w:name w:val="Grid Table 1 Light"/>
    <w:basedOn w:val="Standaardtabe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">
    <w:name w:val="Grid Table 3"/>
    <w:basedOn w:val="Standaardtabe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oetnootmarkering">
    <w:name w:val="footnote reference"/>
    <w:basedOn w:val="Standaardalinea-lettertype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Regelnummer">
    <w:name w:val="line number"/>
    <w:basedOn w:val="Standaardalinea-lettertype"/>
    <w:uiPriority w:val="99"/>
    <w:semiHidden/>
    <w:unhideWhenUsed/>
    <w:rsid w:val="00D45B5A"/>
    <w:rPr>
      <w:rFonts w:ascii="Calibri" w:hAnsi="Calibri" w:cs="Calibri"/>
    </w:rPr>
  </w:style>
  <w:style w:type="table" w:styleId="3D-effectenvoortabel1">
    <w:name w:val="Table 3D effects 1"/>
    <w:basedOn w:val="Standaardtabe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inanummer">
    <w:name w:val="page number"/>
    <w:basedOn w:val="Standaardalinea-lettertype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8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CUD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sc\AppData\Local\Microsoft\Office\16.0\DTS\nl-BE%7b869B4AF7-C8D1-45A2-9D96-04A74915B1BD%7d\%7b5F4D1089-1618-4E8D-88B6-0465F981625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{5F4D1089-1618-4E8D-88B6-0465F981625A}tf02786999_win32</Template>
  <TotalTime>0</TotalTime>
  <Pages>2</Pages>
  <Words>319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2024-05-05T16:08:00Z</dcterms:created>
  <dcterms:modified xsi:type="dcterms:W3CDTF">2024-05-05T16:49:00Z</dcterms:modified>
</cp:coreProperties>
</file>